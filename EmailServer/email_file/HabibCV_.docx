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F60" w:rsidRDefault="00523102">
      <w:pPr>
        <w:rPr>
          <w:b/>
        </w:rPr>
      </w:pPr>
      <w:r>
        <w:rPr>
          <w:b/>
        </w:rPr>
        <w:tab/>
      </w:r>
    </w:p>
    <w:p w:rsidR="00FC5F60" w:rsidRDefault="0017092E">
      <w:pPr>
        <w:ind w:left="720" w:hanging="720"/>
        <w:rPr>
          <w:b/>
        </w:rPr>
      </w:pPr>
      <w:proofErr w:type="spellStart"/>
      <w:r>
        <w:rPr>
          <w:b/>
        </w:rPr>
        <w:t>Habibullah</w:t>
      </w:r>
      <w:proofErr w:type="spellEnd"/>
    </w:p>
    <w:p w:rsidR="00FC5F60" w:rsidRDefault="00FC5F60">
      <w:pPr>
        <w:rPr>
          <w:b/>
        </w:rPr>
      </w:pPr>
    </w:p>
    <w:p w:rsidR="00FC5F60" w:rsidRDefault="0017092E">
      <w:r>
        <w:t>Aziz Mansion</w:t>
      </w:r>
      <w:proofErr w:type="gramStart"/>
      <w:r>
        <w:t>,6</w:t>
      </w:r>
      <w:r w:rsidRPr="0017092E">
        <w:rPr>
          <w:vertAlign w:val="superscript"/>
        </w:rPr>
        <w:t>th</w:t>
      </w:r>
      <w:proofErr w:type="gramEnd"/>
      <w:r>
        <w:t xml:space="preserve"> Floor</w:t>
      </w:r>
    </w:p>
    <w:p w:rsidR="00FC5F60" w:rsidRDefault="0017092E">
      <w:r>
        <w:t>Santosh Nagar</w:t>
      </w:r>
      <w:r w:rsidR="00523102">
        <w:t xml:space="preserve"> Colony</w:t>
      </w:r>
    </w:p>
    <w:p w:rsidR="00FC5F60" w:rsidRDefault="0017092E">
      <w:pPr>
        <w:ind w:left="720" w:hanging="720"/>
      </w:pPr>
      <w:r>
        <w:t>Mehdipatnam</w:t>
      </w:r>
      <w:r w:rsidR="00523102">
        <w:t xml:space="preserve"> </w:t>
      </w:r>
    </w:p>
    <w:p w:rsidR="00FC5F60" w:rsidRDefault="0017092E" w:rsidP="0017092E">
      <w:pPr>
        <w:rPr>
          <w:b/>
        </w:rPr>
      </w:pPr>
      <w:r>
        <w:t>Hyderabad-(TS)-500028</w:t>
      </w:r>
    </w:p>
    <w:p w:rsidR="00FC5F60" w:rsidRDefault="00FC5F60">
      <w:pPr>
        <w:ind w:left="720" w:hanging="720"/>
        <w:rPr>
          <w:b/>
        </w:rPr>
      </w:pPr>
    </w:p>
    <w:p w:rsidR="00FC5F60" w:rsidRDefault="00523102">
      <w:r>
        <w:t xml:space="preserve">E-mail:- </w:t>
      </w:r>
      <w:r w:rsidR="00CB52ED">
        <w:t>habib4k</w:t>
      </w:r>
      <w:r>
        <w:t>@</w:t>
      </w:r>
      <w:r w:rsidR="00CB52ED">
        <w:t>yahoo</w:t>
      </w:r>
      <w:r>
        <w:t>.com</w:t>
      </w:r>
    </w:p>
    <w:p w:rsidR="00FC5F60" w:rsidRDefault="00523102">
      <w:r>
        <w:t xml:space="preserve">Mobile No: - </w:t>
      </w:r>
      <w:r w:rsidR="00CB52ED">
        <w:t>9573672972</w:t>
      </w:r>
    </w:p>
    <w:p w:rsidR="00FC5F60" w:rsidRDefault="00FC5F60"/>
    <w:p w:rsidR="00FC5F60" w:rsidRDefault="00FC5F60"/>
    <w:p w:rsidR="00FC5F60" w:rsidRDefault="00523102">
      <w:pPr>
        <w:pBdr>
          <w:bottom w:val="single" w:sz="6" w:space="2" w:color="000000"/>
        </w:pBdr>
        <w:shd w:val="clear" w:color="auto" w:fill="E5E5E5"/>
        <w:spacing w:after="120"/>
        <w:ind w:right="-155"/>
        <w:jc w:val="center"/>
        <w:rPr>
          <w:rFonts w:cs="Calibri"/>
        </w:rPr>
      </w:pPr>
      <w:r>
        <w:rPr>
          <w:b/>
          <w:bCs/>
          <w:sz w:val="22"/>
          <w:szCs w:val="22"/>
        </w:rPr>
        <w:t>Career Objective</w:t>
      </w:r>
    </w:p>
    <w:p w:rsidR="00FC5F60" w:rsidRDefault="00523102">
      <w:pPr>
        <w:widowControl w:val="0"/>
        <w:autoSpaceDE w:val="0"/>
        <w:jc w:val="both"/>
      </w:pPr>
      <w:r>
        <w:rPr>
          <w:rFonts w:cs="Calibri"/>
        </w:rPr>
        <w:t xml:space="preserve">To grow with the growth of the organization and </w:t>
      </w:r>
      <w:r>
        <w:t>utilize my skills and abilities in the industries that offers professional growth while being resourceful, innovative and flexible.</w:t>
      </w:r>
    </w:p>
    <w:p w:rsidR="00FC5F60" w:rsidRDefault="00FC5F60">
      <w:pPr>
        <w:widowControl w:val="0"/>
        <w:autoSpaceDE w:val="0"/>
      </w:pPr>
    </w:p>
    <w:p w:rsidR="00FC5F60" w:rsidRDefault="00FC5F60">
      <w:pPr>
        <w:widowControl w:val="0"/>
        <w:autoSpaceDE w:val="0"/>
      </w:pPr>
    </w:p>
    <w:p w:rsidR="00FC5F60" w:rsidRDefault="00523102">
      <w:pPr>
        <w:pBdr>
          <w:bottom w:val="single" w:sz="6" w:space="2" w:color="000000"/>
        </w:pBdr>
        <w:shd w:val="clear" w:color="auto" w:fill="E5E5E5"/>
        <w:spacing w:after="120"/>
        <w:ind w:right="-155"/>
        <w:jc w:val="center"/>
        <w:rPr>
          <w:sz w:val="22"/>
          <w:szCs w:val="22"/>
        </w:rPr>
      </w:pPr>
      <w:r>
        <w:rPr>
          <w:b/>
          <w:bCs/>
          <w:sz w:val="22"/>
          <w:szCs w:val="22"/>
        </w:rPr>
        <w:t>Professional Experience</w:t>
      </w:r>
    </w:p>
    <w:p w:rsidR="00CB52ED" w:rsidRPr="00CB52ED" w:rsidRDefault="00CB52ED" w:rsidP="00CB52ED">
      <w:pPr>
        <w:pStyle w:val="ListParagraph"/>
        <w:numPr>
          <w:ilvl w:val="0"/>
          <w:numId w:val="2"/>
        </w:numPr>
        <w:suppressAutoHyphens w:val="0"/>
        <w:spacing w:after="20" w:line="240" w:lineRule="atLeast"/>
        <w:jc w:val="both"/>
        <w:rPr>
          <w:rFonts w:ascii="Verdana" w:eastAsia="Calibri" w:hAnsi="Verdana" w:cs="Verdana"/>
          <w:sz w:val="20"/>
          <w:szCs w:val="20"/>
        </w:rPr>
      </w:pPr>
      <w:r w:rsidRPr="00CB52ED">
        <w:rPr>
          <w:rFonts w:ascii="Verdana" w:eastAsia="Calibri" w:hAnsi="Verdana" w:cs="Verdana"/>
          <w:sz w:val="20"/>
          <w:szCs w:val="20"/>
        </w:rPr>
        <w:t xml:space="preserve">Having </w:t>
      </w:r>
      <w:r w:rsidRPr="00CB52ED">
        <w:rPr>
          <w:rFonts w:ascii="Verdana" w:eastAsia="Calibri" w:hAnsi="Verdana" w:cs="Verdana"/>
          <w:b/>
          <w:sz w:val="20"/>
          <w:szCs w:val="20"/>
        </w:rPr>
        <w:t>3+ years</w:t>
      </w:r>
      <w:r w:rsidRPr="00CB52ED">
        <w:rPr>
          <w:rFonts w:ascii="Verdana" w:eastAsia="Calibri" w:hAnsi="Verdana" w:cs="Verdana"/>
          <w:sz w:val="20"/>
          <w:szCs w:val="20"/>
        </w:rPr>
        <w:t xml:space="preserve"> of Professional IT experience in </w:t>
      </w:r>
      <w:r w:rsidRPr="00CB52ED">
        <w:rPr>
          <w:rFonts w:ascii="Verdana" w:eastAsia="Calibri" w:hAnsi="Verdana" w:cs="Verdana"/>
          <w:b/>
          <w:sz w:val="20"/>
          <w:szCs w:val="20"/>
        </w:rPr>
        <w:t>Python &amp; Django</w:t>
      </w:r>
      <w:r w:rsidRPr="00CB52ED">
        <w:rPr>
          <w:rFonts w:ascii="Verdana" w:eastAsia="Calibri" w:hAnsi="Verdana" w:cs="Verdana"/>
          <w:sz w:val="20"/>
          <w:szCs w:val="20"/>
        </w:rPr>
        <w:t>.</w:t>
      </w:r>
    </w:p>
    <w:p w:rsidR="00CB52ED" w:rsidRPr="00CB52ED" w:rsidRDefault="00CB52ED" w:rsidP="00CB52ED">
      <w:pPr>
        <w:numPr>
          <w:ilvl w:val="0"/>
          <w:numId w:val="2"/>
        </w:numPr>
        <w:spacing w:after="20" w:line="276" w:lineRule="auto"/>
        <w:jc w:val="both"/>
        <w:rPr>
          <w:rFonts w:ascii="Verdana" w:eastAsia="Calibri" w:hAnsi="Verdana" w:cs="Verdana"/>
          <w:b/>
          <w:sz w:val="20"/>
          <w:szCs w:val="20"/>
        </w:rPr>
      </w:pPr>
      <w:r w:rsidRPr="00CB52ED">
        <w:rPr>
          <w:rFonts w:ascii="Verdana" w:eastAsia="Calibri" w:hAnsi="Verdana" w:cs="Verdana"/>
          <w:sz w:val="20"/>
          <w:szCs w:val="20"/>
        </w:rPr>
        <w:t xml:space="preserve">Good Extensive experience in Developing/Handling highly interactive web based applications specially using </w:t>
      </w:r>
      <w:r w:rsidRPr="00CB52ED">
        <w:rPr>
          <w:rFonts w:ascii="Verdana" w:eastAsia="Calibri" w:hAnsi="Verdana" w:cs="Verdana"/>
          <w:b/>
          <w:sz w:val="20"/>
          <w:szCs w:val="20"/>
        </w:rPr>
        <w:t xml:space="preserve">Python &amp; Django. </w:t>
      </w:r>
    </w:p>
    <w:p w:rsidR="00CB52ED" w:rsidRPr="00CB52ED" w:rsidRDefault="00CB52ED" w:rsidP="00CB52ED">
      <w:pPr>
        <w:numPr>
          <w:ilvl w:val="0"/>
          <w:numId w:val="2"/>
        </w:numPr>
        <w:spacing w:after="20" w:line="276" w:lineRule="auto"/>
        <w:jc w:val="both"/>
        <w:rPr>
          <w:rFonts w:ascii="Verdana" w:eastAsia="Calibri" w:hAnsi="Verdana" w:cs="Verdana"/>
          <w:sz w:val="20"/>
          <w:szCs w:val="20"/>
        </w:rPr>
      </w:pPr>
      <w:r w:rsidRPr="00CB52ED">
        <w:rPr>
          <w:rFonts w:ascii="Verdana" w:eastAsia="Calibri" w:hAnsi="Verdana" w:cs="Verdana"/>
          <w:sz w:val="20"/>
          <w:szCs w:val="20"/>
        </w:rPr>
        <w:t>Basic understanding of front-end technologies, such as HTML, CSS,JavaScript,Bootstrap</w:t>
      </w:r>
    </w:p>
    <w:p w:rsidR="00CB52ED" w:rsidRPr="00CB52ED" w:rsidRDefault="00CB52ED" w:rsidP="00CB52ED">
      <w:pPr>
        <w:numPr>
          <w:ilvl w:val="0"/>
          <w:numId w:val="2"/>
        </w:numPr>
        <w:spacing w:after="20" w:line="276" w:lineRule="auto"/>
        <w:jc w:val="both"/>
        <w:rPr>
          <w:rFonts w:ascii="Verdana" w:eastAsia="Calibri" w:hAnsi="Verdana" w:cs="Verdana"/>
          <w:sz w:val="20"/>
          <w:szCs w:val="20"/>
        </w:rPr>
      </w:pPr>
      <w:r w:rsidRPr="00CB52ED">
        <w:rPr>
          <w:rFonts w:ascii="Verdana" w:eastAsia="Calibri" w:hAnsi="Verdana" w:cs="Verdana"/>
          <w:sz w:val="20"/>
          <w:szCs w:val="20"/>
        </w:rPr>
        <w:t>Having good knowledge in Object oriented programming concepts.</w:t>
      </w:r>
    </w:p>
    <w:p w:rsidR="00CB52ED" w:rsidRPr="009D1B0F" w:rsidRDefault="00CB52ED" w:rsidP="00CB52ED">
      <w:pPr>
        <w:numPr>
          <w:ilvl w:val="0"/>
          <w:numId w:val="2"/>
        </w:numPr>
        <w:spacing w:after="20" w:line="276" w:lineRule="auto"/>
        <w:jc w:val="both"/>
        <w:rPr>
          <w:rFonts w:ascii="Verdana" w:eastAsia="Calibri" w:hAnsi="Verdana" w:cs="Verdana"/>
          <w:sz w:val="20"/>
          <w:szCs w:val="20"/>
        </w:rPr>
      </w:pPr>
      <w:r w:rsidRPr="00CB52ED">
        <w:rPr>
          <w:rFonts w:ascii="Verdana" w:eastAsia="Calibri" w:hAnsi="Verdana" w:cs="Verdana"/>
          <w:sz w:val="20"/>
          <w:szCs w:val="20"/>
        </w:rPr>
        <w:t xml:space="preserve">Familiarity with </w:t>
      </w:r>
      <w:r w:rsidRPr="00CB52ED">
        <w:rPr>
          <w:rFonts w:ascii="Verdana" w:eastAsia="Calibri" w:hAnsi="Verdana" w:cs="Verdana"/>
          <w:b/>
          <w:sz w:val="20"/>
          <w:szCs w:val="20"/>
        </w:rPr>
        <w:t>MySQL/SQL</w:t>
      </w:r>
      <w:r w:rsidRPr="00CB52ED">
        <w:rPr>
          <w:rFonts w:ascii="Verdana" w:eastAsia="Calibri" w:hAnsi="Verdana" w:cs="Verdana"/>
          <w:sz w:val="20"/>
          <w:szCs w:val="20"/>
        </w:rPr>
        <w:t xml:space="preserve"> databases and their</w:t>
      </w:r>
      <w:r w:rsidRPr="007C5C6D">
        <w:rPr>
          <w:rFonts w:ascii="Verdana" w:eastAsia="Calibri" w:hAnsi="Verdana" w:cs="Verdana"/>
          <w:sz w:val="20"/>
          <w:szCs w:val="20"/>
        </w:rPr>
        <w:t xml:space="preserve"> declarative query languages.</w:t>
      </w:r>
    </w:p>
    <w:p w:rsidR="00CB52ED" w:rsidRPr="00B93553" w:rsidRDefault="00CB52ED" w:rsidP="00CB52ED">
      <w:pPr>
        <w:numPr>
          <w:ilvl w:val="0"/>
          <w:numId w:val="2"/>
        </w:numPr>
        <w:spacing w:after="20" w:line="276" w:lineRule="auto"/>
        <w:jc w:val="both"/>
        <w:rPr>
          <w:rFonts w:ascii="Verdana" w:eastAsia="Calibri" w:hAnsi="Verdana" w:cs="Verdana"/>
          <w:sz w:val="20"/>
          <w:szCs w:val="20"/>
        </w:rPr>
      </w:pPr>
      <w:r w:rsidRPr="007C5C6D">
        <w:rPr>
          <w:rFonts w:ascii="Verdana" w:eastAsia="Calibri" w:hAnsi="Verdana" w:cs="Verdana"/>
          <w:sz w:val="20"/>
          <w:szCs w:val="20"/>
        </w:rPr>
        <w:t xml:space="preserve">Proficient understanding of code versioning tools, such as </w:t>
      </w:r>
      <w:proofErr w:type="spellStart"/>
      <w:r w:rsidRPr="007C5C6D">
        <w:rPr>
          <w:rFonts w:ascii="Verdana" w:eastAsia="Calibri" w:hAnsi="Verdana" w:cs="Verdana"/>
          <w:sz w:val="20"/>
          <w:szCs w:val="20"/>
        </w:rPr>
        <w:t>Git</w:t>
      </w:r>
      <w:proofErr w:type="spellEnd"/>
      <w:r w:rsidRPr="007C5C6D">
        <w:rPr>
          <w:rFonts w:ascii="Verdana" w:eastAsia="Calibri" w:hAnsi="Verdana" w:cs="Verdana"/>
          <w:sz w:val="20"/>
          <w:szCs w:val="20"/>
        </w:rPr>
        <w:t>.</w:t>
      </w:r>
    </w:p>
    <w:p w:rsidR="00CB52ED" w:rsidRPr="00B93553" w:rsidRDefault="00CB52ED" w:rsidP="00CB52ED">
      <w:pPr>
        <w:numPr>
          <w:ilvl w:val="0"/>
          <w:numId w:val="2"/>
        </w:numPr>
        <w:spacing w:after="20" w:line="276" w:lineRule="auto"/>
        <w:jc w:val="both"/>
        <w:rPr>
          <w:rFonts w:ascii="Verdana" w:eastAsia="Calibri" w:hAnsi="Verdana" w:cs="Verdana"/>
          <w:sz w:val="20"/>
          <w:szCs w:val="20"/>
        </w:rPr>
      </w:pPr>
      <w:r w:rsidRPr="007C5C6D">
        <w:rPr>
          <w:rFonts w:ascii="Verdana" w:eastAsia="Calibri" w:hAnsi="Verdana" w:cs="Verdana"/>
          <w:sz w:val="20"/>
          <w:szCs w:val="20"/>
        </w:rPr>
        <w:t>Ability to handle multiple tasks and work as in a team Members</w:t>
      </w:r>
      <w:r w:rsidRPr="00AA3FAA">
        <w:rPr>
          <w:rFonts w:ascii="Verdana" w:eastAsia="Calibri" w:hAnsi="Verdana" w:cs="Verdana"/>
          <w:sz w:val="20"/>
          <w:szCs w:val="20"/>
        </w:rPr>
        <w:t>.</w:t>
      </w:r>
    </w:p>
    <w:p w:rsidR="00CB52ED" w:rsidRPr="0034046F" w:rsidRDefault="00CB52ED" w:rsidP="00CB52ED">
      <w:pPr>
        <w:numPr>
          <w:ilvl w:val="0"/>
          <w:numId w:val="2"/>
        </w:numPr>
        <w:spacing w:after="20" w:line="276" w:lineRule="auto"/>
        <w:jc w:val="both"/>
        <w:rPr>
          <w:rFonts w:ascii="Verdana" w:eastAsia="Calibri" w:hAnsi="Verdana" w:cs="Verdana"/>
          <w:sz w:val="20"/>
          <w:szCs w:val="20"/>
        </w:rPr>
      </w:pPr>
      <w:r w:rsidRPr="00B93553">
        <w:rPr>
          <w:rFonts w:ascii="Verdana" w:eastAsia="Calibri" w:hAnsi="Verdana" w:cs="Verdana"/>
          <w:sz w:val="20"/>
          <w:szCs w:val="20"/>
        </w:rPr>
        <w:t>Excellent analytical, problem solving and programming skills.</w:t>
      </w:r>
    </w:p>
    <w:p w:rsidR="00CB52ED" w:rsidRPr="00AA3FAA" w:rsidRDefault="00CB52ED" w:rsidP="00CB52ED">
      <w:pPr>
        <w:numPr>
          <w:ilvl w:val="0"/>
          <w:numId w:val="2"/>
        </w:numPr>
        <w:spacing w:after="20" w:line="276" w:lineRule="auto"/>
        <w:jc w:val="both"/>
        <w:rPr>
          <w:rFonts w:ascii="Verdana" w:eastAsia="Calibri" w:hAnsi="Verdana" w:cs="Verdana"/>
          <w:sz w:val="20"/>
          <w:szCs w:val="20"/>
        </w:rPr>
      </w:pPr>
      <w:r>
        <w:rPr>
          <w:rFonts w:ascii="Verdana" w:eastAsia="Calibri" w:hAnsi="Verdana" w:cs="Verdana"/>
          <w:sz w:val="20"/>
          <w:szCs w:val="20"/>
        </w:rPr>
        <w:t>Committed</w:t>
      </w:r>
      <w:r w:rsidRPr="00AA3FAA">
        <w:rPr>
          <w:rFonts w:ascii="Verdana" w:eastAsia="Calibri" w:hAnsi="Verdana" w:cs="Verdana"/>
          <w:sz w:val="20"/>
          <w:szCs w:val="20"/>
        </w:rPr>
        <w:t>,</w:t>
      </w:r>
      <w:r w:rsidRPr="007C5C6D">
        <w:rPr>
          <w:rFonts w:ascii="Verdana" w:eastAsia="Calibri" w:hAnsi="Verdana" w:cs="Verdana"/>
          <w:sz w:val="20"/>
          <w:szCs w:val="20"/>
        </w:rPr>
        <w:t xml:space="preserve"> </w:t>
      </w:r>
      <w:r w:rsidRPr="00AA3FAA">
        <w:rPr>
          <w:rFonts w:ascii="Verdana" w:eastAsia="Calibri" w:hAnsi="Verdana" w:cs="Verdana"/>
          <w:sz w:val="20"/>
          <w:szCs w:val="20"/>
        </w:rPr>
        <w:t>goal</w:t>
      </w:r>
      <w:r w:rsidRPr="007C5C6D">
        <w:rPr>
          <w:rFonts w:ascii="Verdana" w:eastAsia="Calibri" w:hAnsi="Verdana" w:cs="Verdana"/>
          <w:sz w:val="20"/>
          <w:szCs w:val="20"/>
        </w:rPr>
        <w:t xml:space="preserve"> </w:t>
      </w:r>
      <w:r w:rsidRPr="00AA3FAA">
        <w:rPr>
          <w:rFonts w:ascii="Verdana" w:eastAsia="Calibri" w:hAnsi="Verdana" w:cs="Verdana"/>
          <w:sz w:val="20"/>
          <w:szCs w:val="20"/>
        </w:rPr>
        <w:t>oriented,</w:t>
      </w:r>
      <w:r w:rsidRPr="007C5C6D">
        <w:rPr>
          <w:rFonts w:ascii="Verdana" w:eastAsia="Calibri" w:hAnsi="Verdana" w:cs="Verdana"/>
          <w:sz w:val="20"/>
          <w:szCs w:val="20"/>
        </w:rPr>
        <w:t xml:space="preserve"> </w:t>
      </w:r>
      <w:r w:rsidRPr="00AA3FAA">
        <w:rPr>
          <w:rFonts w:ascii="Verdana" w:eastAsia="Calibri" w:hAnsi="Verdana" w:cs="Verdana"/>
          <w:sz w:val="20"/>
          <w:szCs w:val="20"/>
        </w:rPr>
        <w:t>&amp;</w:t>
      </w:r>
      <w:r w:rsidRPr="007C5C6D">
        <w:rPr>
          <w:rFonts w:ascii="Verdana" w:eastAsia="Calibri" w:hAnsi="Verdana" w:cs="Verdana"/>
          <w:sz w:val="20"/>
          <w:szCs w:val="20"/>
        </w:rPr>
        <w:t xml:space="preserve"> </w:t>
      </w:r>
      <w:r w:rsidRPr="00AA3FAA">
        <w:rPr>
          <w:rFonts w:ascii="Verdana" w:eastAsia="Calibri" w:hAnsi="Verdana" w:cs="Verdana"/>
          <w:sz w:val="20"/>
          <w:szCs w:val="20"/>
        </w:rPr>
        <w:t>has</w:t>
      </w:r>
      <w:r w:rsidRPr="007C5C6D">
        <w:rPr>
          <w:rFonts w:ascii="Verdana" w:eastAsia="Calibri" w:hAnsi="Verdana" w:cs="Verdana"/>
          <w:sz w:val="20"/>
          <w:szCs w:val="20"/>
        </w:rPr>
        <w:t xml:space="preserve"> </w:t>
      </w:r>
      <w:r w:rsidRPr="00AA3FAA">
        <w:rPr>
          <w:rFonts w:ascii="Verdana" w:eastAsia="Calibri" w:hAnsi="Verdana" w:cs="Verdana"/>
          <w:sz w:val="20"/>
          <w:szCs w:val="20"/>
        </w:rPr>
        <w:t>zeal</w:t>
      </w:r>
      <w:r w:rsidRPr="007C5C6D">
        <w:rPr>
          <w:rFonts w:ascii="Verdana" w:eastAsia="Calibri" w:hAnsi="Verdana" w:cs="Verdana"/>
          <w:sz w:val="20"/>
          <w:szCs w:val="20"/>
        </w:rPr>
        <w:t xml:space="preserve"> </w:t>
      </w:r>
      <w:r w:rsidRPr="00AA3FAA">
        <w:rPr>
          <w:rFonts w:ascii="Verdana" w:eastAsia="Calibri" w:hAnsi="Verdana" w:cs="Verdana"/>
          <w:sz w:val="20"/>
          <w:szCs w:val="20"/>
        </w:rPr>
        <w:t>to</w:t>
      </w:r>
      <w:r w:rsidRPr="007C5C6D">
        <w:rPr>
          <w:rFonts w:ascii="Verdana" w:eastAsia="Calibri" w:hAnsi="Verdana" w:cs="Verdana"/>
          <w:sz w:val="20"/>
          <w:szCs w:val="20"/>
        </w:rPr>
        <w:t xml:space="preserve"> </w:t>
      </w:r>
      <w:r w:rsidRPr="00AA3FAA">
        <w:rPr>
          <w:rFonts w:ascii="Verdana" w:eastAsia="Calibri" w:hAnsi="Verdana" w:cs="Verdana"/>
          <w:sz w:val="20"/>
          <w:szCs w:val="20"/>
        </w:rPr>
        <w:t>learn</w:t>
      </w:r>
      <w:r w:rsidRPr="007C5C6D">
        <w:rPr>
          <w:rFonts w:ascii="Verdana" w:eastAsia="Calibri" w:hAnsi="Verdana" w:cs="Verdana"/>
          <w:sz w:val="20"/>
          <w:szCs w:val="20"/>
        </w:rPr>
        <w:t xml:space="preserve"> </w:t>
      </w:r>
      <w:r w:rsidRPr="00AA3FAA">
        <w:rPr>
          <w:rFonts w:ascii="Verdana" w:eastAsia="Calibri" w:hAnsi="Verdana" w:cs="Verdana"/>
          <w:sz w:val="20"/>
          <w:szCs w:val="20"/>
        </w:rPr>
        <w:t>new</w:t>
      </w:r>
      <w:r w:rsidRPr="007C5C6D">
        <w:rPr>
          <w:rFonts w:ascii="Verdana" w:eastAsia="Calibri" w:hAnsi="Verdana" w:cs="Verdana"/>
          <w:sz w:val="20"/>
          <w:szCs w:val="20"/>
        </w:rPr>
        <w:t xml:space="preserve"> </w:t>
      </w:r>
      <w:r w:rsidRPr="00AA3FAA">
        <w:rPr>
          <w:rFonts w:ascii="Verdana" w:eastAsia="Calibri" w:hAnsi="Verdana" w:cs="Verdana"/>
          <w:sz w:val="20"/>
          <w:szCs w:val="20"/>
        </w:rPr>
        <w:t>things</w:t>
      </w:r>
      <w:r w:rsidRPr="007C5C6D">
        <w:rPr>
          <w:rFonts w:ascii="Verdana" w:eastAsia="Calibri" w:hAnsi="Verdana" w:cs="Verdana"/>
          <w:sz w:val="20"/>
          <w:szCs w:val="20"/>
        </w:rPr>
        <w:t xml:space="preserve"> </w:t>
      </w:r>
      <w:r w:rsidRPr="00AA3FAA">
        <w:rPr>
          <w:rFonts w:ascii="Verdana" w:eastAsia="Calibri" w:hAnsi="Verdana" w:cs="Verdana"/>
          <w:sz w:val="20"/>
          <w:szCs w:val="20"/>
        </w:rPr>
        <w:t>&amp;</w:t>
      </w:r>
      <w:r w:rsidRPr="007C5C6D">
        <w:rPr>
          <w:rFonts w:ascii="Verdana" w:eastAsia="Calibri" w:hAnsi="Verdana" w:cs="Verdana"/>
          <w:sz w:val="20"/>
          <w:szCs w:val="20"/>
        </w:rPr>
        <w:t xml:space="preserve"> </w:t>
      </w:r>
      <w:r w:rsidRPr="00AA3FAA">
        <w:rPr>
          <w:rFonts w:ascii="Verdana" w:eastAsia="Calibri" w:hAnsi="Verdana" w:cs="Verdana"/>
          <w:sz w:val="20"/>
          <w:szCs w:val="20"/>
        </w:rPr>
        <w:t>technologies.</w:t>
      </w:r>
    </w:p>
    <w:p w:rsidR="00CB52ED" w:rsidRPr="00AA3FAA" w:rsidRDefault="00CB52ED" w:rsidP="00CB52ED">
      <w:pPr>
        <w:widowControl w:val="0"/>
        <w:numPr>
          <w:ilvl w:val="0"/>
          <w:numId w:val="2"/>
        </w:numPr>
        <w:autoSpaceDE w:val="0"/>
        <w:spacing w:after="20" w:line="276" w:lineRule="auto"/>
        <w:jc w:val="both"/>
        <w:rPr>
          <w:rFonts w:ascii="Verdana" w:eastAsia="Calibri" w:hAnsi="Verdana" w:cs="Verdana"/>
          <w:sz w:val="20"/>
          <w:szCs w:val="20"/>
        </w:rPr>
      </w:pPr>
      <w:r w:rsidRPr="00AA3FAA">
        <w:rPr>
          <w:rFonts w:ascii="Verdana" w:eastAsia="Calibri" w:hAnsi="Verdana" w:cs="Verdana"/>
          <w:sz w:val="20"/>
          <w:szCs w:val="20"/>
        </w:rPr>
        <w:t>Possess</w:t>
      </w:r>
      <w:r w:rsidRPr="007C5C6D">
        <w:rPr>
          <w:rFonts w:ascii="Verdana" w:eastAsia="Calibri" w:hAnsi="Verdana" w:cs="Verdana"/>
          <w:sz w:val="20"/>
          <w:szCs w:val="20"/>
        </w:rPr>
        <w:t xml:space="preserve"> </w:t>
      </w:r>
      <w:r w:rsidRPr="00AA3FAA">
        <w:rPr>
          <w:rFonts w:ascii="Verdana" w:eastAsia="Calibri" w:hAnsi="Verdana" w:cs="Verdana"/>
          <w:sz w:val="20"/>
          <w:szCs w:val="20"/>
        </w:rPr>
        <w:t>good</w:t>
      </w:r>
      <w:r w:rsidRPr="007C5C6D">
        <w:rPr>
          <w:rFonts w:ascii="Verdana" w:eastAsia="Calibri" w:hAnsi="Verdana" w:cs="Verdana"/>
          <w:sz w:val="20"/>
          <w:szCs w:val="20"/>
        </w:rPr>
        <w:t xml:space="preserve"> </w:t>
      </w:r>
      <w:r w:rsidRPr="00AA3FAA">
        <w:rPr>
          <w:rFonts w:ascii="Verdana" w:eastAsia="Calibri" w:hAnsi="Verdana" w:cs="Verdana"/>
          <w:sz w:val="20"/>
          <w:szCs w:val="20"/>
        </w:rPr>
        <w:t>problem</w:t>
      </w:r>
      <w:r w:rsidRPr="007C5C6D">
        <w:rPr>
          <w:rFonts w:ascii="Verdana" w:eastAsia="Calibri" w:hAnsi="Verdana" w:cs="Verdana"/>
          <w:sz w:val="20"/>
          <w:szCs w:val="20"/>
        </w:rPr>
        <w:t xml:space="preserve"> </w:t>
      </w:r>
      <w:r w:rsidRPr="00AA3FAA">
        <w:rPr>
          <w:rFonts w:ascii="Verdana" w:eastAsia="Calibri" w:hAnsi="Verdana" w:cs="Verdana"/>
          <w:sz w:val="20"/>
          <w:szCs w:val="20"/>
        </w:rPr>
        <w:t>solving</w:t>
      </w:r>
      <w:r w:rsidRPr="007C5C6D">
        <w:rPr>
          <w:rFonts w:ascii="Verdana" w:eastAsia="Calibri" w:hAnsi="Verdana" w:cs="Verdana"/>
          <w:sz w:val="20"/>
          <w:szCs w:val="20"/>
        </w:rPr>
        <w:t xml:space="preserve"> </w:t>
      </w:r>
      <w:r w:rsidRPr="00AA3FAA">
        <w:rPr>
          <w:rFonts w:ascii="Verdana" w:eastAsia="Calibri" w:hAnsi="Verdana" w:cs="Verdana"/>
          <w:sz w:val="20"/>
          <w:szCs w:val="20"/>
        </w:rPr>
        <w:t>&amp;</w:t>
      </w:r>
      <w:r w:rsidRPr="007C5C6D">
        <w:rPr>
          <w:rFonts w:ascii="Verdana" w:eastAsia="Calibri" w:hAnsi="Verdana" w:cs="Verdana"/>
          <w:sz w:val="20"/>
          <w:szCs w:val="20"/>
        </w:rPr>
        <w:t xml:space="preserve"> </w:t>
      </w:r>
      <w:r w:rsidRPr="00AA3FAA">
        <w:rPr>
          <w:rFonts w:ascii="Verdana" w:eastAsia="Calibri" w:hAnsi="Verdana" w:cs="Verdana"/>
          <w:sz w:val="20"/>
          <w:szCs w:val="20"/>
        </w:rPr>
        <w:t>interpersonal</w:t>
      </w:r>
      <w:r w:rsidRPr="007C5C6D">
        <w:rPr>
          <w:rFonts w:ascii="Verdana" w:eastAsia="Calibri" w:hAnsi="Verdana" w:cs="Verdana"/>
          <w:sz w:val="20"/>
          <w:szCs w:val="20"/>
        </w:rPr>
        <w:t xml:space="preserve"> </w:t>
      </w:r>
      <w:r w:rsidRPr="00AA3FAA">
        <w:rPr>
          <w:rFonts w:ascii="Verdana" w:eastAsia="Calibri" w:hAnsi="Verdana" w:cs="Verdana"/>
          <w:sz w:val="20"/>
          <w:szCs w:val="20"/>
        </w:rPr>
        <w:t>skills,</w:t>
      </w:r>
      <w:r w:rsidRPr="007C5C6D">
        <w:rPr>
          <w:rFonts w:ascii="Verdana" w:eastAsia="Calibri" w:hAnsi="Verdana" w:cs="Verdana"/>
          <w:sz w:val="20"/>
          <w:szCs w:val="20"/>
        </w:rPr>
        <w:t xml:space="preserve"> </w:t>
      </w:r>
      <w:r w:rsidRPr="00AA3FAA">
        <w:rPr>
          <w:rFonts w:ascii="Verdana" w:eastAsia="Calibri" w:hAnsi="Verdana" w:cs="Verdana"/>
          <w:sz w:val="20"/>
          <w:szCs w:val="20"/>
        </w:rPr>
        <w:t>having</w:t>
      </w:r>
      <w:r w:rsidRPr="007C5C6D">
        <w:rPr>
          <w:rFonts w:ascii="Verdana" w:eastAsia="Calibri" w:hAnsi="Verdana" w:cs="Verdana"/>
          <w:sz w:val="20"/>
          <w:szCs w:val="20"/>
        </w:rPr>
        <w:t xml:space="preserve"> </w:t>
      </w:r>
      <w:r w:rsidRPr="00AA3FAA">
        <w:rPr>
          <w:rFonts w:ascii="Verdana" w:eastAsia="Calibri" w:hAnsi="Verdana" w:cs="Verdana"/>
          <w:sz w:val="20"/>
          <w:szCs w:val="20"/>
        </w:rPr>
        <w:t>capability</w:t>
      </w:r>
      <w:r w:rsidRPr="007C5C6D">
        <w:rPr>
          <w:rFonts w:ascii="Verdana" w:eastAsia="Calibri" w:hAnsi="Verdana" w:cs="Verdana"/>
          <w:sz w:val="20"/>
          <w:szCs w:val="20"/>
        </w:rPr>
        <w:t xml:space="preserve"> </w:t>
      </w:r>
      <w:r w:rsidRPr="00AA3FAA">
        <w:rPr>
          <w:rFonts w:ascii="Verdana" w:eastAsia="Calibri" w:hAnsi="Verdana" w:cs="Verdana"/>
          <w:sz w:val="20"/>
          <w:szCs w:val="20"/>
        </w:rPr>
        <w:t>to</w:t>
      </w:r>
      <w:r w:rsidRPr="007C5C6D">
        <w:rPr>
          <w:rFonts w:ascii="Verdana" w:eastAsia="Calibri" w:hAnsi="Verdana" w:cs="Verdana"/>
          <w:sz w:val="20"/>
          <w:szCs w:val="20"/>
        </w:rPr>
        <w:t xml:space="preserve"> </w:t>
      </w:r>
      <w:r w:rsidRPr="00AA3FAA">
        <w:rPr>
          <w:rFonts w:ascii="Verdana" w:eastAsia="Calibri" w:hAnsi="Verdana" w:cs="Verdana"/>
          <w:sz w:val="20"/>
          <w:szCs w:val="20"/>
        </w:rPr>
        <w:t>work</w:t>
      </w:r>
      <w:r w:rsidRPr="007C5C6D">
        <w:rPr>
          <w:rFonts w:ascii="Verdana" w:eastAsia="Calibri" w:hAnsi="Verdana" w:cs="Verdana"/>
          <w:sz w:val="20"/>
          <w:szCs w:val="20"/>
        </w:rPr>
        <w:t xml:space="preserve"> </w:t>
      </w:r>
      <w:r w:rsidRPr="00AA3FAA">
        <w:rPr>
          <w:rFonts w:ascii="Verdana" w:eastAsia="Calibri" w:hAnsi="Verdana" w:cs="Verdana"/>
          <w:sz w:val="20"/>
          <w:szCs w:val="20"/>
        </w:rPr>
        <w:t>alone.</w:t>
      </w:r>
    </w:p>
    <w:p w:rsidR="00FC5F60" w:rsidRPr="00CB52ED" w:rsidRDefault="00CB52ED" w:rsidP="00CB52ED">
      <w:pPr>
        <w:pStyle w:val="NoSpacing"/>
        <w:numPr>
          <w:ilvl w:val="0"/>
          <w:numId w:val="2"/>
        </w:numPr>
        <w:tabs>
          <w:tab w:val="clear" w:pos="0"/>
          <w:tab w:val="num" w:pos="360"/>
        </w:tabs>
        <w:spacing w:line="276" w:lineRule="auto"/>
        <w:jc w:val="both"/>
        <w:rPr>
          <w:sz w:val="20"/>
          <w:szCs w:val="20"/>
        </w:rPr>
      </w:pPr>
      <w:r w:rsidRPr="00CB52ED">
        <w:rPr>
          <w:sz w:val="20"/>
          <w:szCs w:val="20"/>
        </w:rPr>
        <w:t>E</w:t>
      </w:r>
      <w:r w:rsidR="00523102" w:rsidRPr="00CB52ED">
        <w:rPr>
          <w:sz w:val="20"/>
          <w:szCs w:val="20"/>
        </w:rPr>
        <w:t xml:space="preserve">xperience REST API Development with </w:t>
      </w:r>
      <w:r>
        <w:rPr>
          <w:b/>
          <w:bCs/>
          <w:sz w:val="20"/>
          <w:szCs w:val="20"/>
        </w:rPr>
        <w:t>Django</w:t>
      </w:r>
      <w:r w:rsidR="00523102" w:rsidRPr="00CB52ED">
        <w:rPr>
          <w:b/>
          <w:bCs/>
          <w:sz w:val="20"/>
          <w:szCs w:val="20"/>
        </w:rPr>
        <w:t xml:space="preserve"> </w:t>
      </w:r>
      <w:r>
        <w:rPr>
          <w:b/>
          <w:bCs/>
          <w:sz w:val="20"/>
          <w:szCs w:val="20"/>
        </w:rPr>
        <w:t xml:space="preserve">with Python </w:t>
      </w:r>
      <w:r w:rsidR="00523102" w:rsidRPr="00CB52ED">
        <w:rPr>
          <w:sz w:val="20"/>
          <w:szCs w:val="20"/>
        </w:rPr>
        <w:t>and</w:t>
      </w:r>
      <w:r w:rsidR="00523102" w:rsidRPr="00CB52ED">
        <w:rPr>
          <w:b/>
          <w:bCs/>
          <w:sz w:val="20"/>
          <w:szCs w:val="20"/>
        </w:rPr>
        <w:t xml:space="preserve"> </w:t>
      </w:r>
      <w:r>
        <w:rPr>
          <w:sz w:val="20"/>
          <w:szCs w:val="20"/>
        </w:rPr>
        <w:t>Djangorestframwork</w:t>
      </w:r>
      <w:r w:rsidR="00523102" w:rsidRPr="00CB52ED">
        <w:rPr>
          <w:sz w:val="20"/>
          <w:szCs w:val="20"/>
        </w:rPr>
        <w:t>.</w:t>
      </w:r>
    </w:p>
    <w:p w:rsidR="00FC5F60" w:rsidRPr="00CB52ED" w:rsidRDefault="00523102" w:rsidP="00CB52ED">
      <w:pPr>
        <w:pStyle w:val="ListParagraph"/>
        <w:widowControl w:val="0"/>
        <w:numPr>
          <w:ilvl w:val="0"/>
          <w:numId w:val="2"/>
        </w:numPr>
        <w:tabs>
          <w:tab w:val="clear" w:pos="0"/>
          <w:tab w:val="num" w:pos="360"/>
        </w:tabs>
        <w:autoSpaceDE w:val="0"/>
        <w:jc w:val="both"/>
        <w:rPr>
          <w:sz w:val="20"/>
          <w:szCs w:val="20"/>
        </w:rPr>
      </w:pPr>
      <w:r w:rsidRPr="00CB52ED">
        <w:rPr>
          <w:sz w:val="20"/>
          <w:szCs w:val="20"/>
        </w:rPr>
        <w:t>Strength areas: Web development, writing database queries</w:t>
      </w:r>
    </w:p>
    <w:p w:rsidR="00FC5F60" w:rsidRDefault="00FC5F60">
      <w:pPr>
        <w:pStyle w:val="ListParagraph"/>
        <w:widowControl w:val="0"/>
        <w:autoSpaceDE w:val="0"/>
        <w:ind w:left="360" w:hanging="360"/>
        <w:jc w:val="both"/>
        <w:rPr>
          <w:sz w:val="22"/>
          <w:szCs w:val="22"/>
        </w:rPr>
      </w:pPr>
    </w:p>
    <w:p w:rsidR="00FC5F60" w:rsidRDefault="00523102">
      <w:pPr>
        <w:pBdr>
          <w:bottom w:val="single" w:sz="6" w:space="2" w:color="000000"/>
        </w:pBdr>
        <w:shd w:val="clear" w:color="auto" w:fill="E5E5E5"/>
        <w:spacing w:after="120"/>
        <w:ind w:right="-155"/>
        <w:jc w:val="center"/>
        <w:rPr>
          <w:sz w:val="22"/>
          <w:szCs w:val="22"/>
        </w:rPr>
      </w:pPr>
      <w:proofErr w:type="gramStart"/>
      <w:r>
        <w:rPr>
          <w:b/>
          <w:bCs/>
          <w:sz w:val="22"/>
          <w:szCs w:val="22"/>
        </w:rPr>
        <w:t>IT</w:t>
      </w:r>
      <w:proofErr w:type="gramEnd"/>
      <w:r>
        <w:rPr>
          <w:b/>
          <w:bCs/>
          <w:sz w:val="22"/>
          <w:szCs w:val="22"/>
        </w:rPr>
        <w:t xml:space="preserve"> Skills</w:t>
      </w:r>
    </w:p>
    <w:p w:rsidR="00FC5F60" w:rsidRDefault="00523102">
      <w:pPr>
        <w:pStyle w:val="NoSpacing"/>
        <w:numPr>
          <w:ilvl w:val="0"/>
          <w:numId w:val="1"/>
        </w:numPr>
        <w:ind w:left="360"/>
        <w:rPr>
          <w:sz w:val="22"/>
          <w:szCs w:val="22"/>
        </w:rPr>
      </w:pPr>
      <w:r>
        <w:rPr>
          <w:sz w:val="22"/>
          <w:szCs w:val="22"/>
        </w:rPr>
        <w:t xml:space="preserve">Programming Language      </w:t>
      </w:r>
      <w:r>
        <w:rPr>
          <w:sz w:val="22"/>
          <w:szCs w:val="22"/>
        </w:rPr>
        <w:tab/>
        <w:t>:</w:t>
      </w:r>
      <w:r w:rsidR="00CB52ED">
        <w:rPr>
          <w:sz w:val="22"/>
          <w:szCs w:val="22"/>
        </w:rPr>
        <w:t xml:space="preserve"> Python</w:t>
      </w:r>
    </w:p>
    <w:p w:rsidR="00FC5F60" w:rsidRDefault="00CB52ED">
      <w:pPr>
        <w:pStyle w:val="NoSpacing"/>
        <w:numPr>
          <w:ilvl w:val="0"/>
          <w:numId w:val="1"/>
        </w:numPr>
        <w:ind w:left="360"/>
        <w:rPr>
          <w:sz w:val="22"/>
          <w:szCs w:val="22"/>
        </w:rPr>
      </w:pPr>
      <w:r>
        <w:rPr>
          <w:sz w:val="22"/>
          <w:szCs w:val="22"/>
        </w:rPr>
        <w:t xml:space="preserve">Python Technologies            </w:t>
      </w:r>
      <w:r w:rsidR="00523102">
        <w:rPr>
          <w:sz w:val="22"/>
          <w:szCs w:val="22"/>
        </w:rPr>
        <w:t xml:space="preserve">: </w:t>
      </w:r>
      <w:r w:rsidR="00693C41">
        <w:rPr>
          <w:sz w:val="22"/>
          <w:szCs w:val="22"/>
        </w:rPr>
        <w:t>Python,Django web Framework,DjangoRestframework</w:t>
      </w:r>
      <w:r w:rsidR="00523102">
        <w:rPr>
          <w:sz w:val="22"/>
          <w:szCs w:val="22"/>
        </w:rPr>
        <w:tab/>
        <w:t xml:space="preserve">  </w:t>
      </w:r>
    </w:p>
    <w:p w:rsidR="00FC5F60" w:rsidRDefault="00523102">
      <w:pPr>
        <w:pStyle w:val="NoSpacing"/>
        <w:numPr>
          <w:ilvl w:val="0"/>
          <w:numId w:val="1"/>
        </w:numPr>
        <w:ind w:left="360"/>
        <w:rPr>
          <w:sz w:val="22"/>
          <w:szCs w:val="22"/>
        </w:rPr>
      </w:pPr>
      <w:r>
        <w:rPr>
          <w:sz w:val="22"/>
          <w:szCs w:val="22"/>
        </w:rPr>
        <w:t xml:space="preserve">Web Related              </w:t>
      </w:r>
      <w:r>
        <w:rPr>
          <w:sz w:val="22"/>
          <w:szCs w:val="22"/>
        </w:rPr>
        <w:tab/>
        <w:t>: HTML</w:t>
      </w:r>
      <w:r w:rsidR="00693C41">
        <w:rPr>
          <w:sz w:val="22"/>
          <w:szCs w:val="22"/>
        </w:rPr>
        <w:t>, CSS, Bootstrap and JavaScript</w:t>
      </w:r>
    </w:p>
    <w:p w:rsidR="00FC5F60" w:rsidRDefault="00693C41">
      <w:pPr>
        <w:pStyle w:val="NoSpacing"/>
        <w:numPr>
          <w:ilvl w:val="0"/>
          <w:numId w:val="1"/>
        </w:numPr>
        <w:ind w:left="360"/>
        <w:rPr>
          <w:sz w:val="22"/>
          <w:szCs w:val="22"/>
        </w:rPr>
      </w:pPr>
      <w:r>
        <w:rPr>
          <w:sz w:val="22"/>
          <w:szCs w:val="22"/>
        </w:rPr>
        <w:t>RDBMS</w:t>
      </w:r>
      <w:r>
        <w:rPr>
          <w:sz w:val="22"/>
          <w:szCs w:val="22"/>
        </w:rPr>
        <w:tab/>
      </w:r>
      <w:r>
        <w:rPr>
          <w:sz w:val="22"/>
          <w:szCs w:val="22"/>
        </w:rPr>
        <w:tab/>
      </w:r>
      <w:r>
        <w:rPr>
          <w:sz w:val="22"/>
          <w:szCs w:val="22"/>
        </w:rPr>
        <w:tab/>
        <w:t>: MySQL Server</w:t>
      </w:r>
    </w:p>
    <w:p w:rsidR="00693C41" w:rsidRDefault="00693C41">
      <w:pPr>
        <w:pStyle w:val="NoSpacing"/>
        <w:numPr>
          <w:ilvl w:val="0"/>
          <w:numId w:val="1"/>
        </w:numPr>
        <w:ind w:left="360"/>
        <w:rPr>
          <w:sz w:val="22"/>
          <w:szCs w:val="22"/>
        </w:rPr>
      </w:pPr>
      <w:r w:rsidRPr="00693C41">
        <w:rPr>
          <w:rFonts w:ascii="Arial" w:eastAsia="Arial" w:hAnsi="Arial" w:cs="Arial"/>
          <w:sz w:val="20"/>
          <w:szCs w:val="20"/>
          <w:shd w:val="clear" w:color="auto" w:fill="FFFFFF"/>
        </w:rPr>
        <w:t>Tools</w:t>
      </w:r>
      <w:r>
        <w:rPr>
          <w:rFonts w:ascii="Arial" w:eastAsia="Arial" w:hAnsi="Arial" w:cs="Arial"/>
          <w:b/>
          <w:sz w:val="20"/>
          <w:szCs w:val="20"/>
          <w:shd w:val="clear" w:color="auto" w:fill="FFFFFF"/>
        </w:rPr>
        <w:tab/>
      </w:r>
      <w:r>
        <w:rPr>
          <w:rFonts w:ascii="Arial" w:eastAsia="Arial" w:hAnsi="Arial" w:cs="Arial"/>
          <w:b/>
          <w:sz w:val="20"/>
          <w:szCs w:val="20"/>
          <w:shd w:val="clear" w:color="auto" w:fill="FFFFFF"/>
        </w:rPr>
        <w:tab/>
      </w:r>
      <w:r>
        <w:rPr>
          <w:rFonts w:ascii="Arial" w:eastAsia="Arial" w:hAnsi="Arial" w:cs="Arial"/>
          <w:b/>
          <w:sz w:val="20"/>
          <w:szCs w:val="20"/>
          <w:shd w:val="clear" w:color="auto" w:fill="FFFFFF"/>
        </w:rPr>
        <w:tab/>
        <w:t xml:space="preserve">: </w:t>
      </w:r>
      <w:r w:rsidRPr="00693C41">
        <w:rPr>
          <w:rFonts w:ascii="Arial" w:eastAsia="Arial" w:hAnsi="Arial" w:cs="Arial"/>
          <w:sz w:val="20"/>
          <w:szCs w:val="20"/>
          <w:shd w:val="clear" w:color="auto" w:fill="FFFFFF"/>
        </w:rPr>
        <w:t>Git</w:t>
      </w:r>
      <w:r>
        <w:rPr>
          <w:rFonts w:ascii="Arial" w:eastAsia="Arial" w:hAnsi="Arial" w:cs="Arial"/>
          <w:b/>
          <w:sz w:val="20"/>
          <w:szCs w:val="20"/>
          <w:shd w:val="clear" w:color="auto" w:fill="FFFFFF"/>
        </w:rPr>
        <w:t xml:space="preserve"> </w:t>
      </w:r>
      <w:r w:rsidRPr="00693C41">
        <w:rPr>
          <w:rFonts w:ascii="Arial" w:eastAsia="Arial" w:hAnsi="Arial" w:cs="Arial"/>
          <w:sz w:val="20"/>
          <w:szCs w:val="20"/>
          <w:shd w:val="clear" w:color="auto" w:fill="FFFFFF"/>
        </w:rPr>
        <w:t>GitHub</w:t>
      </w:r>
      <w:r>
        <w:rPr>
          <w:rFonts w:ascii="Arial" w:eastAsia="Arial" w:hAnsi="Arial" w:cs="Arial"/>
          <w:b/>
          <w:sz w:val="20"/>
          <w:szCs w:val="20"/>
          <w:shd w:val="clear" w:color="auto" w:fill="FFFFFF"/>
        </w:rPr>
        <w:t>,</w:t>
      </w:r>
      <w:r w:rsidRPr="00C94D4A">
        <w:rPr>
          <w:rFonts w:ascii="Arial" w:eastAsia="Arial" w:hAnsi="Arial" w:cs="Arial"/>
          <w:sz w:val="20"/>
          <w:szCs w:val="20"/>
          <w:shd w:val="clear" w:color="auto" w:fill="FFFFFF"/>
        </w:rPr>
        <w:t>Postman</w:t>
      </w:r>
      <w:r>
        <w:rPr>
          <w:rFonts w:ascii="Arial" w:eastAsia="Arial" w:hAnsi="Arial" w:cs="Arial"/>
          <w:b/>
          <w:sz w:val="20"/>
          <w:szCs w:val="20"/>
          <w:shd w:val="clear" w:color="auto" w:fill="FFFFFF"/>
        </w:rPr>
        <w:t xml:space="preserve"> </w:t>
      </w:r>
    </w:p>
    <w:p w:rsidR="00FC5F60" w:rsidRDefault="00523102">
      <w:pPr>
        <w:pStyle w:val="NoSpacing"/>
        <w:numPr>
          <w:ilvl w:val="0"/>
          <w:numId w:val="1"/>
        </w:numPr>
        <w:ind w:left="360"/>
        <w:rPr>
          <w:sz w:val="22"/>
          <w:szCs w:val="22"/>
        </w:rPr>
      </w:pPr>
      <w:r>
        <w:rPr>
          <w:sz w:val="22"/>
          <w:szCs w:val="22"/>
        </w:rPr>
        <w:t>Software</w:t>
      </w:r>
      <w:r>
        <w:rPr>
          <w:sz w:val="22"/>
          <w:szCs w:val="22"/>
        </w:rPr>
        <w:tab/>
      </w:r>
      <w:r>
        <w:rPr>
          <w:sz w:val="22"/>
          <w:szCs w:val="22"/>
        </w:rPr>
        <w:tab/>
        <w:t xml:space="preserve"> </w:t>
      </w:r>
      <w:r>
        <w:rPr>
          <w:sz w:val="22"/>
          <w:szCs w:val="22"/>
        </w:rPr>
        <w:tab/>
        <w:t xml:space="preserve">: </w:t>
      </w:r>
      <w:r w:rsidR="00693C41">
        <w:rPr>
          <w:sz w:val="22"/>
          <w:szCs w:val="22"/>
        </w:rPr>
        <w:t>PycharmIDE,Atom IDE</w:t>
      </w:r>
      <w:r>
        <w:rPr>
          <w:sz w:val="22"/>
          <w:szCs w:val="22"/>
        </w:rPr>
        <w:t>MS office, Dreamweaver</w:t>
      </w:r>
    </w:p>
    <w:p w:rsidR="00FC5F60" w:rsidRDefault="00523102">
      <w:pPr>
        <w:pStyle w:val="NoSpacing"/>
        <w:numPr>
          <w:ilvl w:val="0"/>
          <w:numId w:val="1"/>
        </w:numPr>
        <w:ind w:left="360"/>
      </w:pPr>
      <w:r>
        <w:rPr>
          <w:sz w:val="22"/>
          <w:szCs w:val="22"/>
        </w:rPr>
        <w:t xml:space="preserve">Operating System  </w:t>
      </w:r>
      <w:r>
        <w:rPr>
          <w:sz w:val="22"/>
          <w:szCs w:val="22"/>
        </w:rPr>
        <w:tab/>
      </w:r>
      <w:r>
        <w:rPr>
          <w:sz w:val="22"/>
          <w:szCs w:val="22"/>
        </w:rPr>
        <w:tab/>
        <w:t>: Windows, Linux</w:t>
      </w:r>
    </w:p>
    <w:p w:rsidR="00FC5F60" w:rsidRDefault="00FC5F60">
      <w:pPr>
        <w:ind w:left="720" w:hanging="720"/>
      </w:pPr>
    </w:p>
    <w:p w:rsidR="00FC5F60" w:rsidRDefault="00FC5F60">
      <w:pPr>
        <w:ind w:left="720" w:hanging="720"/>
      </w:pPr>
    </w:p>
    <w:p w:rsidR="00FC5F60" w:rsidRDefault="00FC5F60">
      <w:pPr>
        <w:ind w:left="720" w:hanging="720"/>
      </w:pPr>
    </w:p>
    <w:p w:rsidR="00FC5F60" w:rsidRDefault="00FC5F60">
      <w:pPr>
        <w:ind w:left="720" w:hanging="720"/>
      </w:pPr>
    </w:p>
    <w:p w:rsidR="00FC5F60" w:rsidRDefault="00FC5F60">
      <w:pPr>
        <w:ind w:left="720" w:hanging="720"/>
      </w:pPr>
    </w:p>
    <w:p w:rsidR="00FC5F60" w:rsidRDefault="00FC5F60">
      <w:pPr>
        <w:ind w:left="720" w:hanging="720"/>
      </w:pPr>
    </w:p>
    <w:p w:rsidR="00FC5F60" w:rsidRDefault="00FC5F60">
      <w:pPr>
        <w:ind w:left="720" w:hanging="720"/>
      </w:pPr>
    </w:p>
    <w:p w:rsidR="00FC5F60" w:rsidRDefault="00523102">
      <w:pPr>
        <w:pBdr>
          <w:bottom w:val="single" w:sz="6" w:space="2" w:color="000000"/>
        </w:pBdr>
        <w:shd w:val="clear" w:color="auto" w:fill="E5E5E5"/>
        <w:spacing w:after="120"/>
        <w:ind w:right="-155"/>
        <w:jc w:val="center"/>
      </w:pPr>
      <w:r>
        <w:rPr>
          <w:b/>
          <w:bCs/>
          <w:sz w:val="22"/>
          <w:szCs w:val="22"/>
        </w:rPr>
        <w:lastRenderedPageBreak/>
        <w:t>Work Experience</w:t>
      </w:r>
    </w:p>
    <w:p w:rsidR="00FC5F60" w:rsidRPr="000A4F05" w:rsidRDefault="000A4F05" w:rsidP="000A4F05">
      <w:pPr>
        <w:pStyle w:val="Default"/>
      </w:pPr>
      <w:r>
        <w:rPr>
          <w:sz w:val="22"/>
          <w:szCs w:val="22"/>
        </w:rPr>
        <w:t xml:space="preserve">October 2015 to till date: </w:t>
      </w:r>
      <w:r>
        <w:t xml:space="preserve"> </w:t>
      </w:r>
      <w:r>
        <w:rPr>
          <w:b/>
          <w:bCs/>
          <w:sz w:val="22"/>
          <w:szCs w:val="22"/>
        </w:rPr>
        <w:t>YBR Infotechs Pvt. Ltd</w:t>
      </w:r>
      <w:r>
        <w:rPr>
          <w:sz w:val="22"/>
          <w:szCs w:val="22"/>
        </w:rPr>
        <w:t>, Hyderabad as a Python Developer.</w:t>
      </w:r>
    </w:p>
    <w:p w:rsidR="000A4F05" w:rsidRDefault="000A4F05">
      <w:pPr>
        <w:pStyle w:val="NoSpacing"/>
        <w:rPr>
          <w:sz w:val="22"/>
          <w:szCs w:val="22"/>
        </w:rPr>
      </w:pPr>
    </w:p>
    <w:p w:rsidR="000A4F05" w:rsidRDefault="000A4F05" w:rsidP="000A4F05">
      <w:pPr>
        <w:tabs>
          <w:tab w:val="left" w:pos="720"/>
          <w:tab w:val="center" w:pos="2377"/>
        </w:tabs>
        <w:ind w:right="432"/>
        <w:rPr>
          <w:sz w:val="22"/>
          <w:szCs w:val="22"/>
        </w:rPr>
      </w:pPr>
      <w:r>
        <w:rPr>
          <w:b/>
          <w:sz w:val="22"/>
          <w:szCs w:val="22"/>
        </w:rPr>
        <w:t>Role</w:t>
      </w:r>
      <w:r>
        <w:rPr>
          <w:sz w:val="22"/>
          <w:szCs w:val="22"/>
        </w:rPr>
        <w:t xml:space="preserve">: </w:t>
      </w:r>
      <w:r w:rsidRPr="000A4F05">
        <w:rPr>
          <w:b/>
          <w:sz w:val="22"/>
          <w:szCs w:val="22"/>
        </w:rPr>
        <w:t>Server-</w:t>
      </w:r>
      <w:proofErr w:type="gramStart"/>
      <w:r w:rsidRPr="000A4F05">
        <w:rPr>
          <w:b/>
          <w:sz w:val="22"/>
          <w:szCs w:val="22"/>
        </w:rPr>
        <w:t>side(</w:t>
      </w:r>
      <w:proofErr w:type="gramEnd"/>
      <w:r w:rsidRPr="000A4F05">
        <w:rPr>
          <w:b/>
          <w:sz w:val="22"/>
          <w:szCs w:val="22"/>
        </w:rPr>
        <w:t>Backend Developer</w:t>
      </w:r>
      <w:r>
        <w:rPr>
          <w:sz w:val="22"/>
          <w:szCs w:val="22"/>
        </w:rPr>
        <w:t>)</w:t>
      </w:r>
    </w:p>
    <w:p w:rsidR="000A4F05" w:rsidRDefault="000A4F05" w:rsidP="000A4F05">
      <w:pPr>
        <w:pStyle w:val="NoSpacing"/>
      </w:pPr>
      <w:r>
        <w:rPr>
          <w:sz w:val="22"/>
          <w:szCs w:val="22"/>
        </w:rPr>
        <w:tab/>
      </w:r>
      <w:r>
        <w:rPr>
          <w:sz w:val="22"/>
          <w:szCs w:val="22"/>
        </w:rPr>
        <w:tab/>
        <w:t xml:space="preserve">    Working upon server side REST API development, save/retrieve data   and integration of data to UI </w:t>
      </w:r>
      <w:proofErr w:type="gramStart"/>
      <w:r>
        <w:rPr>
          <w:sz w:val="22"/>
          <w:szCs w:val="22"/>
        </w:rPr>
        <w:t>Interface  for</w:t>
      </w:r>
      <w:proofErr w:type="gramEnd"/>
      <w:r>
        <w:rPr>
          <w:sz w:val="22"/>
          <w:szCs w:val="22"/>
        </w:rPr>
        <w:t xml:space="preserve"> project development in team</w:t>
      </w:r>
    </w:p>
    <w:p w:rsidR="000A4F05" w:rsidRDefault="000A4F05">
      <w:pPr>
        <w:pStyle w:val="NoSpacing"/>
      </w:pPr>
    </w:p>
    <w:p w:rsidR="000A4F05" w:rsidRPr="006F5664" w:rsidRDefault="006F5664" w:rsidP="000A4F05">
      <w:pPr>
        <w:pBdr>
          <w:bottom w:val="single" w:sz="6" w:space="2" w:color="000000"/>
        </w:pBdr>
        <w:shd w:val="clear" w:color="auto" w:fill="E5E5E5"/>
        <w:spacing w:after="120"/>
        <w:ind w:right="-155"/>
        <w:jc w:val="center"/>
        <w:rPr>
          <w:sz w:val="28"/>
          <w:szCs w:val="28"/>
        </w:rPr>
      </w:pPr>
      <w:r w:rsidRPr="006F5664">
        <w:rPr>
          <w:b/>
          <w:bCs/>
          <w:sz w:val="28"/>
          <w:szCs w:val="28"/>
        </w:rPr>
        <w:t>Project</w:t>
      </w:r>
    </w:p>
    <w:p w:rsidR="000A4F05" w:rsidRDefault="000A4F05" w:rsidP="000A4F05">
      <w:pPr>
        <w:jc w:val="both"/>
        <w:rPr>
          <w:rFonts w:ascii="Arial" w:eastAsia="Calibri" w:hAnsi="Arial" w:cs="Arial"/>
          <w:b/>
        </w:rPr>
      </w:pPr>
    </w:p>
    <w:p w:rsidR="000A4F05" w:rsidRPr="006F5664" w:rsidRDefault="000A4F05" w:rsidP="000A4F05">
      <w:pPr>
        <w:pStyle w:val="BodyText"/>
        <w:spacing w:after="200" w:line="240" w:lineRule="auto"/>
        <w:rPr>
          <w:rFonts w:ascii="Verdana" w:hAnsi="Verdana" w:cs="Verdana"/>
          <w:sz w:val="22"/>
          <w:szCs w:val="22"/>
        </w:rPr>
      </w:pPr>
      <w:r w:rsidRPr="006F5664">
        <w:rPr>
          <w:rFonts w:ascii="Verdana" w:hAnsi="Verdana" w:cs="Verdana"/>
          <w:b/>
          <w:sz w:val="22"/>
          <w:szCs w:val="22"/>
          <w:u w:val="single"/>
        </w:rPr>
        <w:t>Project</w:t>
      </w:r>
      <w:r w:rsidRPr="006F5664">
        <w:rPr>
          <w:rFonts w:ascii="Verdana" w:eastAsia="Verdana" w:hAnsi="Verdana" w:cs="Verdana"/>
          <w:b/>
          <w:sz w:val="22"/>
          <w:szCs w:val="22"/>
        </w:rPr>
        <w:t xml:space="preserve"> (#1)</w:t>
      </w:r>
    </w:p>
    <w:p w:rsidR="000A4F05" w:rsidRPr="002444DC" w:rsidRDefault="000A4F05" w:rsidP="000A4F05">
      <w:pPr>
        <w:pStyle w:val="BodyText"/>
        <w:spacing w:after="200" w:line="240" w:lineRule="auto"/>
        <w:rPr>
          <w:rFonts w:ascii="Verdana" w:eastAsia="MS UI Gothic" w:hAnsi="Verdana" w:cs="Times New Roman"/>
          <w:b/>
          <w:lang w:eastAsia="en-US"/>
        </w:rPr>
      </w:pPr>
      <w:r w:rsidRPr="00FA5339">
        <w:rPr>
          <w:rFonts w:ascii="Verdana" w:eastAsia="MS UI Gothic" w:hAnsi="Verdana" w:cs="Times New Roman"/>
          <w:lang w:eastAsia="en-US"/>
        </w:rPr>
        <w:t>Title</w:t>
      </w:r>
      <w:r w:rsidRPr="00FA5339">
        <w:rPr>
          <w:rFonts w:ascii="Verdana" w:eastAsia="MS UI Gothic" w:hAnsi="Verdana" w:cs="Times New Roman"/>
          <w:lang w:eastAsia="en-US"/>
        </w:rPr>
        <w:tab/>
      </w:r>
      <w:r w:rsidRPr="00FA5339">
        <w:rPr>
          <w:rFonts w:ascii="Verdana" w:eastAsia="MS UI Gothic" w:hAnsi="Verdana" w:cs="Times New Roman"/>
          <w:lang w:eastAsia="en-US"/>
        </w:rPr>
        <w:tab/>
      </w:r>
      <w:r w:rsidR="00016DE4">
        <w:rPr>
          <w:rFonts w:ascii="Verdana" w:eastAsia="MS UI Gothic" w:hAnsi="Verdana" w:cs="Times New Roman"/>
          <w:lang w:eastAsia="en-US"/>
        </w:rPr>
        <w:t xml:space="preserve">      </w:t>
      </w:r>
      <w:r w:rsidRPr="00FA5339">
        <w:rPr>
          <w:rFonts w:ascii="Verdana" w:eastAsia="MS UI Gothic" w:hAnsi="Verdana" w:cs="Times New Roman"/>
          <w:lang w:eastAsia="en-US"/>
        </w:rPr>
        <w:t xml:space="preserve">: </w:t>
      </w:r>
      <w:r w:rsidRPr="00FA5339">
        <w:rPr>
          <w:rFonts w:ascii="Verdana" w:eastAsia="MS UI Gothic" w:hAnsi="Verdana" w:cs="Times New Roman"/>
          <w:lang w:eastAsia="en-US"/>
        </w:rPr>
        <w:tab/>
      </w:r>
      <w:proofErr w:type="spellStart"/>
      <w:r>
        <w:rPr>
          <w:rFonts w:ascii="Verdana" w:eastAsia="MS UI Gothic" w:hAnsi="Verdana" w:cs="Times New Roman"/>
          <w:b/>
          <w:lang w:eastAsia="en-US"/>
        </w:rPr>
        <w:t>Insured_Dev</w:t>
      </w:r>
      <w:proofErr w:type="spellEnd"/>
    </w:p>
    <w:p w:rsidR="000A4F05" w:rsidRDefault="00016DE4" w:rsidP="000A4F05">
      <w:pPr>
        <w:pStyle w:val="BodyText"/>
        <w:spacing w:line="240" w:lineRule="auto"/>
        <w:rPr>
          <w:rFonts w:ascii="Verdana" w:eastAsia="MS UI Gothic" w:hAnsi="Verdana" w:cs="Times New Roman"/>
          <w:lang w:eastAsia="en-US"/>
        </w:rPr>
      </w:pPr>
      <w:r>
        <w:rPr>
          <w:rFonts w:ascii="Verdana" w:eastAsia="MS UI Gothic" w:hAnsi="Verdana" w:cs="Times New Roman"/>
          <w:lang w:eastAsia="en-US"/>
        </w:rPr>
        <w:t xml:space="preserve">Environment     : </w:t>
      </w:r>
      <w:r w:rsidR="000A4F05" w:rsidRPr="00FA5339">
        <w:rPr>
          <w:rFonts w:ascii="Verdana" w:eastAsia="MS UI Gothic" w:hAnsi="Verdana" w:cs="Times New Roman"/>
          <w:lang w:eastAsia="en-US"/>
        </w:rPr>
        <w:t xml:space="preserve">Python, </w:t>
      </w:r>
      <w:proofErr w:type="spellStart"/>
      <w:r w:rsidR="000A4F05" w:rsidRPr="00FA5339">
        <w:rPr>
          <w:rFonts w:ascii="Verdana" w:eastAsia="MS UI Gothic" w:hAnsi="Verdana" w:cs="Times New Roman"/>
          <w:lang w:eastAsia="en-US"/>
        </w:rPr>
        <w:t>Django</w:t>
      </w:r>
      <w:proofErr w:type="spellEnd"/>
      <w:r w:rsidR="000A4F05" w:rsidRPr="00FA5339">
        <w:rPr>
          <w:rFonts w:ascii="Verdana" w:eastAsia="MS UI Gothic" w:hAnsi="Verdana" w:cs="Times New Roman"/>
          <w:lang w:eastAsia="en-US"/>
        </w:rPr>
        <w:t xml:space="preserve">, </w:t>
      </w:r>
      <w:proofErr w:type="spellStart"/>
      <w:r w:rsidR="000A4F05" w:rsidRPr="00FA5339">
        <w:rPr>
          <w:rFonts w:ascii="Verdana" w:eastAsia="MS UI Gothic" w:hAnsi="Verdana" w:cs="Times New Roman"/>
          <w:lang w:eastAsia="en-US"/>
        </w:rPr>
        <w:t>MySQLdb</w:t>
      </w:r>
      <w:proofErr w:type="spellEnd"/>
    </w:p>
    <w:p w:rsidR="006F5664" w:rsidRDefault="006F5664" w:rsidP="006F5664">
      <w:pPr>
        <w:tabs>
          <w:tab w:val="left" w:pos="720"/>
          <w:tab w:val="center" w:pos="2377"/>
        </w:tabs>
        <w:ind w:right="432"/>
        <w:rPr>
          <w:sz w:val="22"/>
          <w:szCs w:val="22"/>
        </w:rPr>
      </w:pPr>
      <w:r w:rsidRPr="006F5664">
        <w:rPr>
          <w:sz w:val="22"/>
          <w:szCs w:val="22"/>
        </w:rPr>
        <w:t>Team Size</w:t>
      </w:r>
      <w:r>
        <w:rPr>
          <w:b/>
          <w:sz w:val="22"/>
          <w:szCs w:val="22"/>
        </w:rPr>
        <w:t xml:space="preserve">                     </w:t>
      </w:r>
      <w:r w:rsidRPr="006F5664">
        <w:rPr>
          <w:b/>
          <w:sz w:val="22"/>
          <w:szCs w:val="22"/>
        </w:rPr>
        <w:t>:</w:t>
      </w:r>
      <w:r>
        <w:rPr>
          <w:sz w:val="22"/>
          <w:szCs w:val="22"/>
        </w:rPr>
        <w:tab/>
        <w:t xml:space="preserve"> 6</w:t>
      </w:r>
    </w:p>
    <w:p w:rsidR="006F5664" w:rsidRPr="006F5664" w:rsidRDefault="006F5664" w:rsidP="006F5664">
      <w:pPr>
        <w:tabs>
          <w:tab w:val="left" w:pos="720"/>
          <w:tab w:val="center" w:pos="2377"/>
        </w:tabs>
        <w:ind w:right="432"/>
        <w:rPr>
          <w:b/>
          <w:sz w:val="22"/>
          <w:szCs w:val="22"/>
        </w:rPr>
      </w:pPr>
    </w:p>
    <w:p w:rsidR="000A4F05" w:rsidRDefault="000A4F05" w:rsidP="000A4F05">
      <w:pPr>
        <w:rPr>
          <w:rFonts w:ascii="Calibri" w:eastAsia="Calibri" w:hAnsi="Calibri" w:cs="Calibri"/>
          <w:b/>
        </w:rPr>
      </w:pPr>
      <w:r>
        <w:rPr>
          <w:rFonts w:ascii="Calibri" w:eastAsia="Calibri" w:hAnsi="Calibri" w:cs="Calibri"/>
          <w:b/>
        </w:rPr>
        <w:t xml:space="preserve"> Description:</w:t>
      </w:r>
    </w:p>
    <w:p w:rsidR="000A4F05" w:rsidRDefault="000A4F05" w:rsidP="000A4F05">
      <w:pPr>
        <w:rPr>
          <w:rFonts w:ascii="Calibri" w:eastAsia="Calibri" w:hAnsi="Calibri" w:cs="Calibri"/>
        </w:rPr>
      </w:pPr>
      <w:r>
        <w:rPr>
          <w:rFonts w:ascii="Calibri" w:eastAsia="Calibri" w:hAnsi="Calibri" w:cs="Calibri"/>
        </w:rPr>
        <w:t>This project deals with Insurance business for US Customers. The Insurance project basically deals with Property and Casualty Insurance Business Lines. There are two applications, Agent and Underwriter where Agent quotes the policy and underwriter reviews it and in turn Agent issues the policy. This application mainly focus on the Insurance for  customers and it involved 6 transactions like New Submission, Rewrite, Renewal, Policy Change, Reinstatement, Cancellation.</w:t>
      </w:r>
    </w:p>
    <w:p w:rsidR="000A4F05" w:rsidRDefault="000A4F05" w:rsidP="000A4F05">
      <w:pPr>
        <w:rPr>
          <w:rFonts w:ascii="Calibri" w:eastAsia="Calibri" w:hAnsi="Calibri" w:cs="Calibri"/>
          <w:b/>
        </w:rPr>
      </w:pPr>
      <w:r>
        <w:rPr>
          <w:rFonts w:ascii="Calibri" w:eastAsia="Calibri" w:hAnsi="Calibri" w:cs="Calibri"/>
          <w:b/>
        </w:rPr>
        <w:t>Responsibilities:</w:t>
      </w:r>
    </w:p>
    <w:p w:rsidR="000A4F05" w:rsidRDefault="000A4F05" w:rsidP="000A4F05">
      <w:pPr>
        <w:numPr>
          <w:ilvl w:val="0"/>
          <w:numId w:val="1"/>
        </w:numPr>
        <w:tabs>
          <w:tab w:val="clear" w:pos="0"/>
        </w:tabs>
        <w:suppressAutoHyphens w:val="0"/>
        <w:rPr>
          <w:rFonts w:ascii="Calibri" w:eastAsia="Calibri" w:hAnsi="Calibri" w:cs="Calibri"/>
          <w:color w:val="000000"/>
        </w:rPr>
      </w:pPr>
      <w:r>
        <w:rPr>
          <w:rFonts w:ascii="Calibri" w:eastAsia="Calibri" w:hAnsi="Calibri" w:cs="Calibri"/>
          <w:color w:val="000000"/>
        </w:rPr>
        <w:t>Developed web pages using HTML, CSS, JavaScript, and Bootstrap.</w:t>
      </w:r>
    </w:p>
    <w:p w:rsidR="000A4F05" w:rsidRDefault="000A4F05" w:rsidP="000A4F05">
      <w:pPr>
        <w:numPr>
          <w:ilvl w:val="0"/>
          <w:numId w:val="1"/>
        </w:numPr>
        <w:tabs>
          <w:tab w:val="clear" w:pos="0"/>
        </w:tabs>
        <w:suppressAutoHyphens w:val="0"/>
        <w:rPr>
          <w:rFonts w:ascii="Calibri" w:eastAsia="Calibri" w:hAnsi="Calibri" w:cs="Calibri"/>
          <w:color w:val="000000"/>
        </w:rPr>
      </w:pPr>
      <w:r>
        <w:rPr>
          <w:rFonts w:ascii="Calibri" w:eastAsia="Calibri" w:hAnsi="Calibri" w:cs="Calibri"/>
          <w:color w:val="000000"/>
        </w:rPr>
        <w:t>Written code for user layer and Business Logic.</w:t>
      </w:r>
    </w:p>
    <w:p w:rsidR="000A4F05" w:rsidRDefault="000A4F05" w:rsidP="000A4F05">
      <w:pPr>
        <w:numPr>
          <w:ilvl w:val="0"/>
          <w:numId w:val="1"/>
        </w:numPr>
        <w:tabs>
          <w:tab w:val="clear" w:pos="0"/>
        </w:tabs>
        <w:suppressAutoHyphens w:val="0"/>
        <w:rPr>
          <w:rFonts w:ascii="Calibri" w:eastAsia="Calibri" w:hAnsi="Calibri" w:cs="Calibri"/>
          <w:color w:val="000000"/>
        </w:rPr>
      </w:pPr>
      <w:r>
        <w:rPr>
          <w:rFonts w:ascii="Calibri" w:eastAsia="Calibri" w:hAnsi="Calibri" w:cs="Calibri"/>
          <w:color w:val="000000"/>
        </w:rPr>
        <w:t xml:space="preserve">Involved in developing New features for insurance application </w:t>
      </w:r>
    </w:p>
    <w:p w:rsidR="000A4F05" w:rsidRDefault="000A4F05" w:rsidP="000A4F05">
      <w:pPr>
        <w:numPr>
          <w:ilvl w:val="0"/>
          <w:numId w:val="1"/>
        </w:numPr>
        <w:tabs>
          <w:tab w:val="clear" w:pos="0"/>
        </w:tabs>
        <w:suppressAutoHyphens w:val="0"/>
        <w:rPr>
          <w:rFonts w:ascii="Calibri" w:eastAsia="Calibri" w:hAnsi="Calibri" w:cs="Calibri"/>
          <w:color w:val="000000"/>
        </w:rPr>
      </w:pPr>
      <w:r>
        <w:rPr>
          <w:rFonts w:ascii="Calibri" w:eastAsia="Calibri" w:hAnsi="Calibri" w:cs="Calibri"/>
          <w:color w:val="000000"/>
        </w:rPr>
        <w:t xml:space="preserve">Generated status reports and Updated the status to the clients </w:t>
      </w:r>
    </w:p>
    <w:p w:rsidR="000A4F05" w:rsidRDefault="000A4F05" w:rsidP="000A4F05">
      <w:pPr>
        <w:numPr>
          <w:ilvl w:val="0"/>
          <w:numId w:val="1"/>
        </w:numPr>
        <w:tabs>
          <w:tab w:val="clear" w:pos="0"/>
        </w:tabs>
        <w:suppressAutoHyphens w:val="0"/>
        <w:rPr>
          <w:rFonts w:ascii="Calibri" w:eastAsia="Calibri" w:hAnsi="Calibri" w:cs="Calibri"/>
          <w:color w:val="000000"/>
        </w:rPr>
      </w:pPr>
      <w:r>
        <w:rPr>
          <w:rFonts w:ascii="Calibri" w:eastAsia="Calibri" w:hAnsi="Calibri" w:cs="Calibri"/>
          <w:color w:val="000000"/>
        </w:rPr>
        <w:t xml:space="preserve">Worked on different functionalities </w:t>
      </w:r>
    </w:p>
    <w:p w:rsidR="000A4F05" w:rsidRDefault="000A4F05" w:rsidP="000A4F05">
      <w:pPr>
        <w:numPr>
          <w:ilvl w:val="0"/>
          <w:numId w:val="1"/>
        </w:numPr>
        <w:tabs>
          <w:tab w:val="clear" w:pos="0"/>
        </w:tabs>
        <w:suppressAutoHyphens w:val="0"/>
        <w:rPr>
          <w:rFonts w:ascii="Calibri" w:eastAsia="Calibri" w:hAnsi="Calibri" w:cs="Calibri"/>
          <w:color w:val="000000"/>
        </w:rPr>
      </w:pPr>
      <w:r>
        <w:rPr>
          <w:rFonts w:ascii="Calibri" w:eastAsia="Calibri" w:hAnsi="Calibri" w:cs="Calibri"/>
          <w:color w:val="000000"/>
        </w:rPr>
        <w:t>Worked as a team player to develop framework</w:t>
      </w:r>
    </w:p>
    <w:p w:rsidR="000A4F05" w:rsidRDefault="000A4F05" w:rsidP="000A4F05">
      <w:pPr>
        <w:numPr>
          <w:ilvl w:val="0"/>
          <w:numId w:val="1"/>
        </w:numPr>
        <w:tabs>
          <w:tab w:val="clear" w:pos="0"/>
        </w:tabs>
        <w:suppressAutoHyphens w:val="0"/>
        <w:rPr>
          <w:rFonts w:ascii="Calibri" w:eastAsia="Calibri" w:hAnsi="Calibri" w:cs="Calibri"/>
          <w:color w:val="000000"/>
        </w:rPr>
      </w:pPr>
      <w:r>
        <w:rPr>
          <w:rFonts w:ascii="Calibri" w:eastAsia="Calibri" w:hAnsi="Calibri" w:cs="Calibri"/>
          <w:color w:val="000000"/>
        </w:rPr>
        <w:t xml:space="preserve">Utilized </w:t>
      </w:r>
      <w:proofErr w:type="spellStart"/>
      <w:r>
        <w:rPr>
          <w:rFonts w:ascii="Calibri" w:eastAsia="Calibri" w:hAnsi="Calibri" w:cs="Calibri"/>
          <w:color w:val="000000"/>
        </w:rPr>
        <w:t>PyUnit</w:t>
      </w:r>
      <w:proofErr w:type="spellEnd"/>
      <w:r>
        <w:rPr>
          <w:rFonts w:ascii="Calibri" w:eastAsia="Calibri" w:hAnsi="Calibri" w:cs="Calibri"/>
          <w:color w:val="000000"/>
        </w:rPr>
        <w:t>, the Python unit test framework for testing the functionality of the application.</w:t>
      </w:r>
    </w:p>
    <w:p w:rsidR="000A4F05" w:rsidRDefault="000A4F05" w:rsidP="000A4F05">
      <w:pPr>
        <w:numPr>
          <w:ilvl w:val="0"/>
          <w:numId w:val="1"/>
        </w:numPr>
        <w:tabs>
          <w:tab w:val="clear" w:pos="0"/>
        </w:tabs>
        <w:suppressAutoHyphens w:val="0"/>
        <w:rPr>
          <w:rFonts w:ascii="Calibri" w:eastAsia="Calibri" w:hAnsi="Calibri" w:cs="Calibri"/>
          <w:color w:val="000000"/>
        </w:rPr>
      </w:pPr>
      <w:r>
        <w:rPr>
          <w:rFonts w:ascii="Calibri" w:eastAsia="Calibri" w:hAnsi="Calibri" w:cs="Calibri"/>
          <w:color w:val="000000"/>
        </w:rPr>
        <w:t xml:space="preserve">Designed the Web Application using Python on </w:t>
      </w:r>
      <w:proofErr w:type="spellStart"/>
      <w:r>
        <w:rPr>
          <w:rFonts w:ascii="Calibri" w:eastAsia="Calibri" w:hAnsi="Calibri" w:cs="Calibri"/>
          <w:color w:val="000000"/>
        </w:rPr>
        <w:t>Django</w:t>
      </w:r>
      <w:proofErr w:type="spellEnd"/>
      <w:r>
        <w:rPr>
          <w:rFonts w:ascii="Calibri" w:eastAsia="Calibri" w:hAnsi="Calibri" w:cs="Calibri"/>
          <w:color w:val="000000"/>
        </w:rPr>
        <w:t xml:space="preserve"> Web Framework pattern to make it extensible and flexible. </w:t>
      </w:r>
    </w:p>
    <w:p w:rsidR="000A4F05" w:rsidRDefault="000A4F05" w:rsidP="000A4F05">
      <w:pPr>
        <w:numPr>
          <w:ilvl w:val="0"/>
          <w:numId w:val="1"/>
        </w:numPr>
        <w:tabs>
          <w:tab w:val="clear" w:pos="0"/>
        </w:tabs>
        <w:suppressAutoHyphens w:val="0"/>
        <w:rPr>
          <w:rFonts w:ascii="Calibri" w:eastAsia="Calibri" w:hAnsi="Calibri" w:cs="Calibri"/>
          <w:color w:val="000000"/>
        </w:rPr>
      </w:pPr>
      <w:r>
        <w:rPr>
          <w:rFonts w:ascii="Calibri" w:eastAsia="Calibri" w:hAnsi="Calibri" w:cs="Calibri"/>
          <w:color w:val="000000"/>
        </w:rPr>
        <w:t>Written functions and procedures for applying business logic</w:t>
      </w:r>
    </w:p>
    <w:p w:rsidR="000A4F05" w:rsidRDefault="000A4F05" w:rsidP="000A4F05">
      <w:pPr>
        <w:numPr>
          <w:ilvl w:val="0"/>
          <w:numId w:val="1"/>
        </w:numPr>
        <w:tabs>
          <w:tab w:val="clear" w:pos="0"/>
        </w:tabs>
        <w:suppressAutoHyphens w:val="0"/>
        <w:spacing w:after="200" w:line="276" w:lineRule="auto"/>
        <w:rPr>
          <w:rFonts w:ascii="Calibri" w:eastAsia="Calibri" w:hAnsi="Calibri" w:cs="Calibri"/>
        </w:rPr>
      </w:pPr>
      <w:r>
        <w:rPr>
          <w:rFonts w:ascii="Calibri" w:eastAsia="Calibri" w:hAnsi="Calibri" w:cs="Calibri"/>
        </w:rPr>
        <w:t>Experience in working source controller tools like GIT.</w:t>
      </w:r>
    </w:p>
    <w:p w:rsidR="000A4F05" w:rsidRDefault="000A4F05" w:rsidP="000A4F05">
      <w:pPr>
        <w:jc w:val="both"/>
        <w:rPr>
          <w:rFonts w:ascii="Arial" w:hAnsi="Arial" w:cs="Arial"/>
          <w:bCs/>
        </w:rPr>
      </w:pPr>
    </w:p>
    <w:p w:rsidR="000A4F05" w:rsidRPr="00AA3FAA" w:rsidRDefault="000A4F05" w:rsidP="000A4F05">
      <w:pPr>
        <w:pStyle w:val="BodyText"/>
        <w:spacing w:after="200" w:line="240" w:lineRule="auto"/>
        <w:rPr>
          <w:rFonts w:ascii="Verdana" w:hAnsi="Verdana" w:cs="Verdana"/>
        </w:rPr>
      </w:pPr>
      <w:proofErr w:type="gramStart"/>
      <w:r w:rsidRPr="00AA3FAA">
        <w:rPr>
          <w:rFonts w:ascii="Verdana" w:hAnsi="Verdana" w:cs="Verdana"/>
          <w:b/>
          <w:u w:val="single"/>
        </w:rPr>
        <w:t>Project</w:t>
      </w:r>
      <w:r>
        <w:rPr>
          <w:rFonts w:ascii="Verdana" w:eastAsia="Verdana" w:hAnsi="Verdana" w:cs="Verdana"/>
          <w:b/>
        </w:rPr>
        <w:t>(</w:t>
      </w:r>
      <w:proofErr w:type="gramEnd"/>
      <w:r>
        <w:rPr>
          <w:rFonts w:ascii="Verdana" w:eastAsia="Verdana" w:hAnsi="Verdana" w:cs="Verdana"/>
          <w:b/>
        </w:rPr>
        <w:t>#2)</w:t>
      </w:r>
      <w:r w:rsidRPr="00AA3FAA">
        <w:rPr>
          <w:rFonts w:ascii="Verdana" w:eastAsia="Verdana" w:hAnsi="Verdana" w:cs="Verdana"/>
          <w:b/>
        </w:rPr>
        <w:t xml:space="preserve"> </w:t>
      </w:r>
    </w:p>
    <w:p w:rsidR="000A4F05" w:rsidRPr="002444DC" w:rsidRDefault="000A4F05" w:rsidP="000A4F05">
      <w:pPr>
        <w:pStyle w:val="BodyText"/>
        <w:spacing w:after="200" w:line="240" w:lineRule="auto"/>
        <w:rPr>
          <w:rFonts w:ascii="Verdana" w:eastAsia="MS UI Gothic" w:hAnsi="Verdana" w:cs="Times New Roman"/>
          <w:b/>
          <w:lang w:eastAsia="en-US"/>
        </w:rPr>
      </w:pPr>
      <w:r w:rsidRPr="00FA5339">
        <w:rPr>
          <w:rFonts w:ascii="Verdana" w:eastAsia="MS UI Gothic" w:hAnsi="Verdana" w:cs="Times New Roman"/>
          <w:lang w:eastAsia="en-US"/>
        </w:rPr>
        <w:t>Title</w:t>
      </w:r>
      <w:r w:rsidRPr="00FA5339">
        <w:rPr>
          <w:rFonts w:ascii="Verdana" w:eastAsia="MS UI Gothic" w:hAnsi="Verdana" w:cs="Times New Roman"/>
          <w:lang w:eastAsia="en-US"/>
        </w:rPr>
        <w:tab/>
      </w:r>
      <w:r w:rsidRPr="00FA5339">
        <w:rPr>
          <w:rFonts w:ascii="Verdana" w:eastAsia="MS UI Gothic" w:hAnsi="Verdana" w:cs="Times New Roman"/>
          <w:lang w:eastAsia="en-US"/>
        </w:rPr>
        <w:tab/>
      </w:r>
      <w:r w:rsidR="00016DE4">
        <w:rPr>
          <w:rFonts w:ascii="Verdana" w:eastAsia="MS UI Gothic" w:hAnsi="Verdana" w:cs="Times New Roman"/>
          <w:lang w:eastAsia="en-US"/>
        </w:rPr>
        <w:t xml:space="preserve">      </w:t>
      </w:r>
      <w:r w:rsidRPr="00FA5339">
        <w:rPr>
          <w:rFonts w:ascii="Verdana" w:eastAsia="MS UI Gothic" w:hAnsi="Verdana" w:cs="Times New Roman"/>
          <w:lang w:eastAsia="en-US"/>
        </w:rPr>
        <w:t xml:space="preserve">: </w:t>
      </w:r>
      <w:r w:rsidRPr="00FA5339">
        <w:rPr>
          <w:rFonts w:ascii="Verdana" w:eastAsia="MS UI Gothic" w:hAnsi="Verdana" w:cs="Times New Roman"/>
          <w:lang w:eastAsia="en-US"/>
        </w:rPr>
        <w:tab/>
      </w:r>
      <w:r>
        <w:rPr>
          <w:rFonts w:eastAsia="Calibri"/>
        </w:rPr>
        <w:t>E-Commerce</w:t>
      </w:r>
    </w:p>
    <w:p w:rsidR="000A4F05" w:rsidRPr="00C55D97" w:rsidRDefault="00016DE4" w:rsidP="000A4F05">
      <w:pPr>
        <w:pStyle w:val="BodyText"/>
        <w:spacing w:line="240" w:lineRule="auto"/>
        <w:rPr>
          <w:rFonts w:ascii="Verdana" w:eastAsia="MS UI Gothic" w:hAnsi="Verdana" w:cs="Times New Roman"/>
          <w:lang w:eastAsia="en-US"/>
        </w:rPr>
      </w:pPr>
      <w:r>
        <w:rPr>
          <w:rFonts w:ascii="Verdana" w:eastAsia="MS UI Gothic" w:hAnsi="Verdana" w:cs="Times New Roman"/>
          <w:lang w:eastAsia="en-US"/>
        </w:rPr>
        <w:t xml:space="preserve">Environment     </w:t>
      </w:r>
      <w:r w:rsidR="000A4F05" w:rsidRPr="00FA5339">
        <w:rPr>
          <w:rFonts w:ascii="Verdana" w:eastAsia="MS UI Gothic" w:hAnsi="Verdana" w:cs="Times New Roman"/>
          <w:lang w:eastAsia="en-US"/>
        </w:rPr>
        <w:t>:</w:t>
      </w:r>
      <w:r w:rsidR="000A4F05" w:rsidRPr="00FA5339">
        <w:rPr>
          <w:rFonts w:ascii="Verdana" w:eastAsia="MS UI Gothic" w:hAnsi="Verdana" w:cs="Times New Roman"/>
          <w:lang w:eastAsia="en-US"/>
        </w:rPr>
        <w:tab/>
        <w:t xml:space="preserve">Python, </w:t>
      </w:r>
      <w:proofErr w:type="spellStart"/>
      <w:r w:rsidR="000A4F05" w:rsidRPr="00FA5339">
        <w:rPr>
          <w:rFonts w:ascii="Verdana" w:eastAsia="MS UI Gothic" w:hAnsi="Verdana" w:cs="Times New Roman"/>
          <w:lang w:eastAsia="en-US"/>
        </w:rPr>
        <w:t>Django</w:t>
      </w:r>
      <w:proofErr w:type="spellEnd"/>
      <w:r w:rsidR="000A4F05" w:rsidRPr="00FA5339">
        <w:rPr>
          <w:rFonts w:ascii="Verdana" w:eastAsia="MS UI Gothic" w:hAnsi="Verdana" w:cs="Times New Roman"/>
          <w:lang w:eastAsia="en-US"/>
        </w:rPr>
        <w:t xml:space="preserve">, </w:t>
      </w:r>
      <w:proofErr w:type="spellStart"/>
      <w:r w:rsidR="000A4F05" w:rsidRPr="00FA5339">
        <w:rPr>
          <w:rFonts w:ascii="Verdana" w:eastAsia="MS UI Gothic" w:hAnsi="Verdana" w:cs="Times New Roman"/>
          <w:lang w:eastAsia="en-US"/>
        </w:rPr>
        <w:t>MySQLdb</w:t>
      </w:r>
      <w:proofErr w:type="spellEnd"/>
    </w:p>
    <w:p w:rsidR="007C1C72" w:rsidRDefault="000A4F05" w:rsidP="000A4F05">
      <w:pPr>
        <w:rPr>
          <w:rFonts w:ascii="Calibri" w:eastAsia="Calibri" w:hAnsi="Calibri" w:cs="Calibri"/>
          <w:b/>
        </w:rPr>
      </w:pPr>
      <w:r>
        <w:rPr>
          <w:rFonts w:ascii="Calibri" w:eastAsia="Calibri" w:hAnsi="Calibri" w:cs="Calibri"/>
          <w:b/>
        </w:rPr>
        <w:t xml:space="preserve"> </w:t>
      </w:r>
    </w:p>
    <w:p w:rsidR="000A4F05" w:rsidRDefault="000A4F05" w:rsidP="000A4F05">
      <w:pPr>
        <w:rPr>
          <w:rFonts w:ascii="Calibri" w:eastAsia="Calibri" w:hAnsi="Calibri" w:cs="Calibri"/>
          <w:b/>
        </w:rPr>
      </w:pPr>
      <w:r>
        <w:rPr>
          <w:rFonts w:ascii="Calibri" w:eastAsia="Calibri" w:hAnsi="Calibri" w:cs="Calibri"/>
          <w:b/>
        </w:rPr>
        <w:t>Description:</w:t>
      </w:r>
    </w:p>
    <w:p w:rsidR="000A4F05" w:rsidRDefault="000A4F05" w:rsidP="000A4F05">
      <w:pPr>
        <w:jc w:val="both"/>
        <w:rPr>
          <w:rFonts w:ascii="Arial" w:hAnsi="Arial" w:cs="Arial"/>
        </w:rPr>
      </w:pPr>
      <w:r>
        <w:rPr>
          <w:rFonts w:ascii="Arial" w:hAnsi="Arial" w:cs="Arial"/>
        </w:rPr>
        <w:t>This E-</w:t>
      </w:r>
      <w:r w:rsidRPr="00955452">
        <w:rPr>
          <w:rFonts w:ascii="Arial" w:hAnsi="Arial" w:cs="Arial"/>
        </w:rPr>
        <w:t>commerce website has been build for the gift service, This e-portal like Shopping cart including admin control for viewing the order information product information, New entry of product, edit the specified product, delete the product etc. User login password, new admin registration, data fetching from database, feedback form</w:t>
      </w:r>
      <w:proofErr w:type="gramStart"/>
      <w:r w:rsidRPr="00955452">
        <w:rPr>
          <w:rFonts w:ascii="Arial" w:hAnsi="Arial" w:cs="Arial"/>
        </w:rPr>
        <w:t>,</w:t>
      </w:r>
      <w:r>
        <w:rPr>
          <w:rFonts w:ascii="Arial" w:hAnsi="Arial" w:cs="Arial"/>
        </w:rPr>
        <w:t>.</w:t>
      </w:r>
      <w:proofErr w:type="gramEnd"/>
    </w:p>
    <w:p w:rsidR="000A4F05" w:rsidRDefault="000A4F05" w:rsidP="000A4F05">
      <w:pPr>
        <w:jc w:val="both"/>
        <w:rPr>
          <w:rFonts w:ascii="Arial" w:hAnsi="Arial" w:cs="Arial"/>
        </w:rPr>
      </w:pPr>
    </w:p>
    <w:p w:rsidR="006F5664" w:rsidRDefault="006F5664" w:rsidP="000A4F05">
      <w:pPr>
        <w:rPr>
          <w:rFonts w:ascii="Calibri" w:eastAsia="Calibri" w:hAnsi="Calibri" w:cs="Calibri"/>
          <w:b/>
        </w:rPr>
      </w:pPr>
    </w:p>
    <w:p w:rsidR="006F5664" w:rsidRDefault="006F5664" w:rsidP="000A4F05">
      <w:pPr>
        <w:rPr>
          <w:rFonts w:ascii="Calibri" w:eastAsia="Calibri" w:hAnsi="Calibri" w:cs="Calibri"/>
          <w:b/>
        </w:rPr>
      </w:pPr>
    </w:p>
    <w:p w:rsidR="000A4F05" w:rsidRDefault="000A4F05" w:rsidP="000A4F05">
      <w:pPr>
        <w:rPr>
          <w:rFonts w:ascii="Calibri" w:eastAsia="Calibri" w:hAnsi="Calibri" w:cs="Calibri"/>
          <w:b/>
        </w:rPr>
      </w:pPr>
      <w:r>
        <w:rPr>
          <w:rFonts w:ascii="Calibri" w:eastAsia="Calibri" w:hAnsi="Calibri" w:cs="Calibri"/>
          <w:b/>
        </w:rPr>
        <w:t>Responsibilities:</w:t>
      </w:r>
    </w:p>
    <w:p w:rsidR="006F5664" w:rsidRPr="006F5664" w:rsidRDefault="000A4F05" w:rsidP="006F5664">
      <w:pPr>
        <w:pStyle w:val="Normal12pt"/>
        <w:numPr>
          <w:ilvl w:val="0"/>
          <w:numId w:val="7"/>
        </w:numPr>
        <w:tabs>
          <w:tab w:val="left" w:pos="720"/>
        </w:tabs>
        <w:spacing w:line="276" w:lineRule="auto"/>
        <w:jc w:val="left"/>
        <w:rPr>
          <w:rFonts w:ascii="Calibri" w:hAnsi="Calibri"/>
          <w:iCs/>
          <w:color w:val="000000"/>
        </w:rPr>
      </w:pPr>
      <w:r w:rsidRPr="00E77CF0">
        <w:rPr>
          <w:rFonts w:ascii="Calibri" w:hAnsi="Calibri" w:cs="Verdana"/>
          <w:color w:val="000000"/>
        </w:rPr>
        <w:t>Involved in analysis, design and coding of application.</w:t>
      </w:r>
    </w:p>
    <w:p w:rsidR="006F5664" w:rsidRPr="006F5664" w:rsidRDefault="000A4F05" w:rsidP="006F5664">
      <w:pPr>
        <w:pStyle w:val="Normal12pt"/>
        <w:numPr>
          <w:ilvl w:val="0"/>
          <w:numId w:val="7"/>
        </w:numPr>
        <w:tabs>
          <w:tab w:val="left" w:pos="720"/>
        </w:tabs>
        <w:spacing w:line="276" w:lineRule="auto"/>
        <w:jc w:val="left"/>
        <w:rPr>
          <w:rFonts w:ascii="Calibri" w:hAnsi="Calibri"/>
          <w:iCs/>
          <w:color w:val="000000"/>
        </w:rPr>
      </w:pPr>
      <w:r w:rsidRPr="006F5664">
        <w:rPr>
          <w:rFonts w:ascii="Calibri" w:hAnsi="Calibri" w:cs="Verdana"/>
          <w:bCs/>
        </w:rPr>
        <w:t>In</w:t>
      </w:r>
      <w:r w:rsidR="006F5664">
        <w:rPr>
          <w:rFonts w:ascii="Calibri" w:hAnsi="Calibri" w:cs="Verdana"/>
          <w:bCs/>
        </w:rPr>
        <w:t>volved in Requirements gathering</w:t>
      </w:r>
    </w:p>
    <w:p w:rsidR="006F5664" w:rsidRPr="006F5664" w:rsidRDefault="000A4F05" w:rsidP="006F5664">
      <w:pPr>
        <w:pStyle w:val="Normal12pt"/>
        <w:numPr>
          <w:ilvl w:val="0"/>
          <w:numId w:val="7"/>
        </w:numPr>
        <w:tabs>
          <w:tab w:val="left" w:pos="720"/>
        </w:tabs>
        <w:spacing w:line="276" w:lineRule="auto"/>
        <w:jc w:val="left"/>
        <w:rPr>
          <w:rFonts w:ascii="Calibri" w:hAnsi="Calibri"/>
          <w:iCs/>
          <w:color w:val="000000"/>
        </w:rPr>
      </w:pPr>
      <w:r w:rsidRPr="006F5664">
        <w:rPr>
          <w:rFonts w:ascii="Calibri" w:hAnsi="Calibri" w:cs="Verdana"/>
          <w:bCs/>
        </w:rPr>
        <w:t>Implemented the control layer using Django MVT</w:t>
      </w:r>
    </w:p>
    <w:p w:rsidR="000A4F05" w:rsidRPr="006F5664" w:rsidRDefault="000A4F05" w:rsidP="006F5664">
      <w:pPr>
        <w:pStyle w:val="Normal12pt"/>
        <w:numPr>
          <w:ilvl w:val="0"/>
          <w:numId w:val="7"/>
        </w:numPr>
        <w:tabs>
          <w:tab w:val="left" w:pos="720"/>
        </w:tabs>
        <w:spacing w:line="276" w:lineRule="auto"/>
        <w:jc w:val="left"/>
        <w:rPr>
          <w:rFonts w:ascii="Calibri" w:hAnsi="Calibri"/>
          <w:iCs/>
          <w:color w:val="000000"/>
        </w:rPr>
      </w:pPr>
      <w:r w:rsidRPr="006F5664">
        <w:rPr>
          <w:rFonts w:ascii="Calibri" w:hAnsi="Calibri" w:cs="Verdana"/>
          <w:bCs/>
        </w:rPr>
        <w:t>Implemented persistence layer using Django ORM</w:t>
      </w:r>
    </w:p>
    <w:p w:rsidR="000A4F05" w:rsidRDefault="000A4F05" w:rsidP="000A4F05">
      <w:pPr>
        <w:pStyle w:val="Normal12pt"/>
        <w:numPr>
          <w:ilvl w:val="0"/>
          <w:numId w:val="7"/>
        </w:numPr>
        <w:tabs>
          <w:tab w:val="left" w:pos="720"/>
        </w:tabs>
        <w:spacing w:line="276" w:lineRule="auto"/>
        <w:jc w:val="left"/>
        <w:rPr>
          <w:rFonts w:ascii="Calibri" w:hAnsi="Calibri"/>
          <w:iCs/>
          <w:color w:val="000000"/>
        </w:rPr>
      </w:pPr>
      <w:r w:rsidRPr="008C30CC">
        <w:rPr>
          <w:rFonts w:ascii="Calibri" w:hAnsi="Calibri"/>
          <w:iCs/>
          <w:color w:val="000000"/>
        </w:rPr>
        <w:t>Involved in deve</w:t>
      </w:r>
      <w:r>
        <w:rPr>
          <w:rFonts w:ascii="Calibri" w:hAnsi="Calibri"/>
          <w:iCs/>
          <w:color w:val="000000"/>
        </w:rPr>
        <w:t>lopment of Business Logic</w:t>
      </w:r>
    </w:p>
    <w:p w:rsidR="000A4F05" w:rsidRDefault="000A4F05" w:rsidP="000A4F05">
      <w:pPr>
        <w:pStyle w:val="Normal12pt"/>
        <w:numPr>
          <w:ilvl w:val="0"/>
          <w:numId w:val="7"/>
        </w:numPr>
        <w:tabs>
          <w:tab w:val="left" w:pos="720"/>
        </w:tabs>
        <w:spacing w:line="276" w:lineRule="auto"/>
        <w:jc w:val="left"/>
        <w:rPr>
          <w:rFonts w:ascii="Calibri" w:hAnsi="Calibri"/>
          <w:iCs/>
          <w:color w:val="000000"/>
        </w:rPr>
      </w:pPr>
      <w:r w:rsidRPr="008C30CC">
        <w:rPr>
          <w:rFonts w:ascii="Calibri" w:hAnsi="Calibri"/>
          <w:iCs/>
          <w:color w:val="000000"/>
        </w:rPr>
        <w:t>Involved Business logic using Services and Resources classes.</w:t>
      </w:r>
    </w:p>
    <w:p w:rsidR="000A4F05" w:rsidRDefault="000A4F05" w:rsidP="000A4F05">
      <w:pPr>
        <w:pStyle w:val="Normal12pt"/>
        <w:numPr>
          <w:ilvl w:val="0"/>
          <w:numId w:val="7"/>
        </w:numPr>
        <w:tabs>
          <w:tab w:val="left" w:pos="720"/>
        </w:tabs>
        <w:spacing w:line="276" w:lineRule="auto"/>
        <w:jc w:val="left"/>
        <w:rPr>
          <w:rFonts w:ascii="Calibri" w:hAnsi="Calibri"/>
          <w:iCs/>
          <w:color w:val="000000"/>
        </w:rPr>
      </w:pPr>
      <w:r w:rsidRPr="008C30CC">
        <w:rPr>
          <w:rFonts w:ascii="Calibri" w:hAnsi="Calibri"/>
          <w:iCs/>
          <w:color w:val="000000"/>
        </w:rPr>
        <w:t>Involved in Persistence for CRUD operations</w:t>
      </w:r>
    </w:p>
    <w:p w:rsidR="000A4F05" w:rsidRDefault="000A4F05" w:rsidP="000A4F05">
      <w:pPr>
        <w:pStyle w:val="Normal12pt"/>
        <w:numPr>
          <w:ilvl w:val="0"/>
          <w:numId w:val="7"/>
        </w:numPr>
        <w:tabs>
          <w:tab w:val="left" w:pos="720"/>
        </w:tabs>
        <w:spacing w:line="276" w:lineRule="auto"/>
        <w:jc w:val="left"/>
        <w:rPr>
          <w:rFonts w:ascii="Calibri" w:hAnsi="Calibri"/>
          <w:iCs/>
          <w:color w:val="000000"/>
        </w:rPr>
      </w:pPr>
      <w:r w:rsidRPr="008C30CC">
        <w:rPr>
          <w:rFonts w:ascii="Calibri" w:hAnsi="Calibri"/>
          <w:iCs/>
          <w:color w:val="000000"/>
        </w:rPr>
        <w:t>Worked on validating and testing the deployed application in various environments.</w:t>
      </w:r>
    </w:p>
    <w:p w:rsidR="00FC5F60" w:rsidRDefault="00FC5F60">
      <w:pPr>
        <w:tabs>
          <w:tab w:val="left" w:pos="720"/>
          <w:tab w:val="center" w:pos="2377"/>
        </w:tabs>
        <w:ind w:right="432"/>
      </w:pPr>
    </w:p>
    <w:p w:rsidR="00FC5F60" w:rsidRDefault="00FC5F60"/>
    <w:p w:rsidR="00FC5F60" w:rsidRDefault="00FC5F60">
      <w:pPr>
        <w:ind w:left="-180" w:hanging="720"/>
        <w:jc w:val="both"/>
      </w:pPr>
    </w:p>
    <w:p w:rsidR="00FC5F60" w:rsidRDefault="00523102">
      <w:pPr>
        <w:pBdr>
          <w:bottom w:val="single" w:sz="6" w:space="2" w:color="000000"/>
        </w:pBdr>
        <w:shd w:val="clear" w:color="auto" w:fill="E5E5E5"/>
        <w:spacing w:after="120"/>
        <w:ind w:right="-155"/>
        <w:jc w:val="center"/>
        <w:rPr>
          <w:b/>
          <w:bCs/>
          <w:sz w:val="22"/>
          <w:szCs w:val="22"/>
        </w:rPr>
      </w:pPr>
      <w:r>
        <w:rPr>
          <w:b/>
          <w:bCs/>
          <w:sz w:val="22"/>
          <w:szCs w:val="22"/>
        </w:rPr>
        <w:t>Academic Records</w:t>
      </w:r>
    </w:p>
    <w:tbl>
      <w:tblPr>
        <w:tblW w:w="0" w:type="auto"/>
        <w:tblInd w:w="-30" w:type="dxa"/>
        <w:tblLayout w:type="fixed"/>
        <w:tblLook w:val="0000"/>
      </w:tblPr>
      <w:tblGrid>
        <w:gridCol w:w="1472"/>
        <w:gridCol w:w="3136"/>
        <w:gridCol w:w="3985"/>
        <w:gridCol w:w="1052"/>
        <w:gridCol w:w="1112"/>
      </w:tblGrid>
      <w:tr w:rsidR="00FC5F60">
        <w:trPr>
          <w:trHeight w:val="303"/>
          <w:tblHeader/>
        </w:trPr>
        <w:tc>
          <w:tcPr>
            <w:tcW w:w="1472" w:type="dxa"/>
            <w:tcBorders>
              <w:top w:val="single" w:sz="12" w:space="0" w:color="000000"/>
              <w:left w:val="single" w:sz="12" w:space="0" w:color="000000"/>
              <w:bottom w:val="single" w:sz="4" w:space="0" w:color="808080"/>
            </w:tcBorders>
            <w:shd w:val="clear" w:color="auto" w:fill="D8D8D8"/>
          </w:tcPr>
          <w:p w:rsidR="00FC5F60" w:rsidRDefault="00523102">
            <w:pPr>
              <w:jc w:val="center"/>
              <w:rPr>
                <w:b/>
                <w:bCs/>
                <w:sz w:val="22"/>
                <w:szCs w:val="22"/>
              </w:rPr>
            </w:pPr>
            <w:r>
              <w:rPr>
                <w:b/>
                <w:bCs/>
                <w:sz w:val="22"/>
                <w:szCs w:val="22"/>
              </w:rPr>
              <w:t>Degree</w:t>
            </w:r>
          </w:p>
        </w:tc>
        <w:tc>
          <w:tcPr>
            <w:tcW w:w="3136" w:type="dxa"/>
            <w:tcBorders>
              <w:top w:val="single" w:sz="12" w:space="0" w:color="000000"/>
              <w:left w:val="single" w:sz="4" w:space="0" w:color="808080"/>
              <w:bottom w:val="single" w:sz="4" w:space="0" w:color="808080"/>
            </w:tcBorders>
            <w:shd w:val="clear" w:color="auto" w:fill="D8D8D8"/>
          </w:tcPr>
          <w:p w:rsidR="00FC5F60" w:rsidRDefault="00523102">
            <w:pPr>
              <w:jc w:val="center"/>
              <w:rPr>
                <w:b/>
                <w:bCs/>
                <w:sz w:val="22"/>
                <w:szCs w:val="22"/>
              </w:rPr>
            </w:pPr>
            <w:r>
              <w:rPr>
                <w:b/>
                <w:bCs/>
                <w:sz w:val="22"/>
                <w:szCs w:val="22"/>
              </w:rPr>
              <w:t>School/College</w:t>
            </w:r>
          </w:p>
        </w:tc>
        <w:tc>
          <w:tcPr>
            <w:tcW w:w="3985" w:type="dxa"/>
            <w:tcBorders>
              <w:top w:val="single" w:sz="12" w:space="0" w:color="000000"/>
              <w:left w:val="single" w:sz="4" w:space="0" w:color="808080"/>
              <w:bottom w:val="single" w:sz="4" w:space="0" w:color="808080"/>
            </w:tcBorders>
            <w:shd w:val="clear" w:color="auto" w:fill="D8D8D8"/>
          </w:tcPr>
          <w:p w:rsidR="00FC5F60" w:rsidRDefault="00523102">
            <w:pPr>
              <w:jc w:val="center"/>
              <w:rPr>
                <w:b/>
                <w:bCs/>
                <w:sz w:val="22"/>
                <w:szCs w:val="22"/>
              </w:rPr>
            </w:pPr>
            <w:r>
              <w:rPr>
                <w:b/>
                <w:bCs/>
                <w:sz w:val="22"/>
                <w:szCs w:val="22"/>
              </w:rPr>
              <w:t>Board/University</w:t>
            </w:r>
          </w:p>
        </w:tc>
        <w:tc>
          <w:tcPr>
            <w:tcW w:w="1052" w:type="dxa"/>
            <w:tcBorders>
              <w:top w:val="single" w:sz="12" w:space="0" w:color="000000"/>
              <w:left w:val="single" w:sz="4" w:space="0" w:color="808080"/>
              <w:bottom w:val="single" w:sz="4" w:space="0" w:color="808080"/>
            </w:tcBorders>
            <w:shd w:val="clear" w:color="auto" w:fill="D8D8D8"/>
          </w:tcPr>
          <w:p w:rsidR="00FC5F60" w:rsidRDefault="00523102">
            <w:pPr>
              <w:jc w:val="center"/>
              <w:rPr>
                <w:b/>
                <w:bCs/>
                <w:sz w:val="22"/>
                <w:szCs w:val="22"/>
              </w:rPr>
            </w:pPr>
            <w:r>
              <w:rPr>
                <w:b/>
                <w:bCs/>
                <w:sz w:val="22"/>
                <w:szCs w:val="22"/>
              </w:rPr>
              <w:t>Year of Passing</w:t>
            </w:r>
          </w:p>
        </w:tc>
        <w:tc>
          <w:tcPr>
            <w:tcW w:w="1112" w:type="dxa"/>
            <w:tcBorders>
              <w:top w:val="single" w:sz="12" w:space="0" w:color="000000"/>
              <w:left w:val="single" w:sz="4" w:space="0" w:color="808080"/>
              <w:bottom w:val="single" w:sz="4" w:space="0" w:color="808080"/>
              <w:right w:val="single" w:sz="12" w:space="0" w:color="000000"/>
            </w:tcBorders>
            <w:shd w:val="clear" w:color="auto" w:fill="D8D8D8"/>
          </w:tcPr>
          <w:p w:rsidR="00FC5F60" w:rsidRDefault="00523102">
            <w:pPr>
              <w:jc w:val="center"/>
            </w:pPr>
            <w:r>
              <w:rPr>
                <w:b/>
                <w:bCs/>
                <w:sz w:val="22"/>
                <w:szCs w:val="22"/>
              </w:rPr>
              <w:t>Percentage</w:t>
            </w:r>
          </w:p>
        </w:tc>
      </w:tr>
      <w:tr w:rsidR="00FC5F60">
        <w:trPr>
          <w:trHeight w:val="575"/>
        </w:trPr>
        <w:tc>
          <w:tcPr>
            <w:tcW w:w="1472" w:type="dxa"/>
            <w:tcBorders>
              <w:top w:val="single" w:sz="4" w:space="0" w:color="808080"/>
              <w:left w:val="single" w:sz="12" w:space="0" w:color="000000"/>
              <w:bottom w:val="single" w:sz="4" w:space="0" w:color="808080"/>
            </w:tcBorders>
            <w:shd w:val="clear" w:color="auto" w:fill="auto"/>
            <w:vAlign w:val="center"/>
          </w:tcPr>
          <w:p w:rsidR="00FC5F60" w:rsidRDefault="00FC5F60">
            <w:pPr>
              <w:snapToGrid w:val="0"/>
              <w:jc w:val="center"/>
              <w:rPr>
                <w:sz w:val="22"/>
                <w:szCs w:val="22"/>
              </w:rPr>
            </w:pPr>
          </w:p>
          <w:p w:rsidR="00FC5F60" w:rsidRDefault="00523102">
            <w:pPr>
              <w:jc w:val="center"/>
              <w:rPr>
                <w:sz w:val="22"/>
                <w:szCs w:val="22"/>
              </w:rPr>
            </w:pPr>
            <w:r>
              <w:rPr>
                <w:sz w:val="22"/>
                <w:szCs w:val="22"/>
              </w:rPr>
              <w:t>M.C.A</w:t>
            </w:r>
          </w:p>
          <w:p w:rsidR="00FC5F60" w:rsidRDefault="00FC5F60">
            <w:pPr>
              <w:rPr>
                <w:sz w:val="22"/>
                <w:szCs w:val="22"/>
              </w:rPr>
            </w:pPr>
          </w:p>
        </w:tc>
        <w:tc>
          <w:tcPr>
            <w:tcW w:w="3136" w:type="dxa"/>
            <w:tcBorders>
              <w:top w:val="single" w:sz="4" w:space="0" w:color="808080"/>
              <w:left w:val="single" w:sz="4" w:space="0" w:color="808080"/>
              <w:bottom w:val="single" w:sz="4" w:space="0" w:color="808080"/>
            </w:tcBorders>
            <w:shd w:val="clear" w:color="auto" w:fill="auto"/>
          </w:tcPr>
          <w:p w:rsidR="00FC5F60" w:rsidRDefault="00523102">
            <w:pPr>
              <w:spacing w:before="40" w:line="276" w:lineRule="auto"/>
              <w:ind w:right="-143"/>
              <w:jc w:val="both"/>
              <w:rPr>
                <w:sz w:val="22"/>
                <w:szCs w:val="22"/>
              </w:rPr>
            </w:pPr>
            <w:r>
              <w:rPr>
                <w:sz w:val="22"/>
                <w:szCs w:val="22"/>
              </w:rPr>
              <w:t xml:space="preserve">          </w:t>
            </w:r>
          </w:p>
          <w:p w:rsidR="00FC5F60" w:rsidRDefault="007C1C72">
            <w:pPr>
              <w:spacing w:before="40" w:line="276" w:lineRule="auto"/>
              <w:jc w:val="center"/>
            </w:pPr>
            <w:r>
              <w:rPr>
                <w:sz w:val="22"/>
                <w:szCs w:val="22"/>
              </w:rPr>
              <w:t>IIMT College Of Engineer</w:t>
            </w:r>
            <w:r w:rsidR="00523102">
              <w:rPr>
                <w:sz w:val="22"/>
                <w:szCs w:val="22"/>
              </w:rPr>
              <w:t>, Greater Noida</w:t>
            </w:r>
          </w:p>
        </w:tc>
        <w:tc>
          <w:tcPr>
            <w:tcW w:w="3985" w:type="dxa"/>
            <w:tcBorders>
              <w:top w:val="single" w:sz="4" w:space="0" w:color="808080"/>
              <w:left w:val="single" w:sz="4" w:space="0" w:color="808080"/>
              <w:bottom w:val="single" w:sz="4" w:space="0" w:color="808080"/>
            </w:tcBorders>
            <w:shd w:val="clear" w:color="auto" w:fill="auto"/>
          </w:tcPr>
          <w:p w:rsidR="00FC5F60" w:rsidRDefault="00FC5F60">
            <w:pPr>
              <w:snapToGrid w:val="0"/>
              <w:jc w:val="center"/>
            </w:pPr>
          </w:p>
          <w:p w:rsidR="00FC5F60" w:rsidRDefault="00523102">
            <w:pPr>
              <w:jc w:val="center"/>
              <w:rPr>
                <w:sz w:val="22"/>
                <w:szCs w:val="22"/>
              </w:rPr>
            </w:pPr>
            <w:r>
              <w:rPr>
                <w:sz w:val="22"/>
                <w:szCs w:val="22"/>
              </w:rPr>
              <w:t xml:space="preserve">UPTU, </w:t>
            </w:r>
            <w:r w:rsidR="007C1C72">
              <w:rPr>
                <w:sz w:val="22"/>
                <w:szCs w:val="22"/>
              </w:rPr>
              <w:t>Lucknow</w:t>
            </w:r>
          </w:p>
        </w:tc>
        <w:tc>
          <w:tcPr>
            <w:tcW w:w="1052" w:type="dxa"/>
            <w:tcBorders>
              <w:top w:val="single" w:sz="4" w:space="0" w:color="808080"/>
              <w:left w:val="single" w:sz="4" w:space="0" w:color="808080"/>
              <w:bottom w:val="single" w:sz="4" w:space="0" w:color="808080"/>
            </w:tcBorders>
            <w:shd w:val="clear" w:color="auto" w:fill="auto"/>
            <w:vAlign w:val="center"/>
          </w:tcPr>
          <w:p w:rsidR="00FC5F60" w:rsidRDefault="00523102">
            <w:pPr>
              <w:jc w:val="center"/>
              <w:rPr>
                <w:sz w:val="22"/>
                <w:szCs w:val="22"/>
              </w:rPr>
            </w:pPr>
            <w:r>
              <w:rPr>
                <w:sz w:val="22"/>
                <w:szCs w:val="22"/>
              </w:rPr>
              <w:t>201</w:t>
            </w:r>
            <w:r w:rsidR="006F5664">
              <w:rPr>
                <w:sz w:val="22"/>
                <w:szCs w:val="22"/>
              </w:rPr>
              <w:t>4</w:t>
            </w:r>
          </w:p>
        </w:tc>
        <w:tc>
          <w:tcPr>
            <w:tcW w:w="1112" w:type="dxa"/>
            <w:tcBorders>
              <w:top w:val="single" w:sz="4" w:space="0" w:color="808080"/>
              <w:left w:val="single" w:sz="4" w:space="0" w:color="808080"/>
              <w:bottom w:val="single" w:sz="4" w:space="0" w:color="808080"/>
              <w:right w:val="single" w:sz="12" w:space="0" w:color="000000"/>
            </w:tcBorders>
            <w:shd w:val="clear" w:color="auto" w:fill="auto"/>
            <w:vAlign w:val="center"/>
          </w:tcPr>
          <w:p w:rsidR="00FC5F60" w:rsidRDefault="00FC5F60">
            <w:pPr>
              <w:snapToGrid w:val="0"/>
              <w:jc w:val="center"/>
              <w:rPr>
                <w:sz w:val="22"/>
                <w:szCs w:val="22"/>
              </w:rPr>
            </w:pPr>
          </w:p>
          <w:p w:rsidR="00FC5F60" w:rsidRDefault="00523102">
            <w:pPr>
              <w:rPr>
                <w:sz w:val="22"/>
                <w:szCs w:val="22"/>
              </w:rPr>
            </w:pPr>
            <w:r>
              <w:t xml:space="preserve">   </w:t>
            </w:r>
            <w:r w:rsidR="006F5664">
              <w:t>60</w:t>
            </w:r>
            <w:r>
              <w:t>%</w:t>
            </w:r>
          </w:p>
          <w:p w:rsidR="00FC5F60" w:rsidRDefault="00FC5F60">
            <w:pPr>
              <w:jc w:val="center"/>
              <w:rPr>
                <w:sz w:val="22"/>
                <w:szCs w:val="22"/>
              </w:rPr>
            </w:pPr>
          </w:p>
        </w:tc>
      </w:tr>
      <w:tr w:rsidR="00FC5F60">
        <w:trPr>
          <w:trHeight w:val="575"/>
        </w:trPr>
        <w:tc>
          <w:tcPr>
            <w:tcW w:w="1472" w:type="dxa"/>
            <w:tcBorders>
              <w:top w:val="single" w:sz="4" w:space="0" w:color="808080"/>
              <w:left w:val="single" w:sz="12" w:space="0" w:color="000000"/>
              <w:bottom w:val="single" w:sz="4" w:space="0" w:color="808080"/>
            </w:tcBorders>
            <w:shd w:val="clear" w:color="auto" w:fill="auto"/>
            <w:vAlign w:val="center"/>
          </w:tcPr>
          <w:p w:rsidR="00FC5F60" w:rsidRDefault="00523102">
            <w:pPr>
              <w:jc w:val="center"/>
              <w:rPr>
                <w:sz w:val="22"/>
                <w:szCs w:val="22"/>
              </w:rPr>
            </w:pPr>
            <w:r>
              <w:rPr>
                <w:sz w:val="22"/>
                <w:szCs w:val="22"/>
              </w:rPr>
              <w:t>B</w:t>
            </w:r>
            <w:r w:rsidR="006F5664">
              <w:rPr>
                <w:sz w:val="22"/>
                <w:szCs w:val="22"/>
              </w:rPr>
              <w:t>.C.A</w:t>
            </w:r>
          </w:p>
          <w:p w:rsidR="00FC5F60" w:rsidRDefault="00FC5F60">
            <w:pPr>
              <w:jc w:val="center"/>
              <w:rPr>
                <w:sz w:val="22"/>
                <w:szCs w:val="22"/>
              </w:rPr>
            </w:pPr>
          </w:p>
        </w:tc>
        <w:tc>
          <w:tcPr>
            <w:tcW w:w="3136" w:type="dxa"/>
            <w:tcBorders>
              <w:top w:val="single" w:sz="4" w:space="0" w:color="808080"/>
              <w:left w:val="single" w:sz="4" w:space="0" w:color="808080"/>
              <w:bottom w:val="single" w:sz="4" w:space="0" w:color="808080"/>
            </w:tcBorders>
            <w:shd w:val="clear" w:color="auto" w:fill="auto"/>
          </w:tcPr>
          <w:p w:rsidR="00FC5F60" w:rsidRDefault="006F5664" w:rsidP="006F5664">
            <w:pPr>
              <w:spacing w:before="40" w:line="276" w:lineRule="auto"/>
              <w:ind w:right="-143"/>
              <w:jc w:val="center"/>
              <w:rPr>
                <w:sz w:val="22"/>
                <w:szCs w:val="22"/>
              </w:rPr>
            </w:pPr>
            <w:r>
              <w:rPr>
                <w:sz w:val="22"/>
                <w:szCs w:val="22"/>
              </w:rPr>
              <w:t>CSIT</w:t>
            </w:r>
            <w:r w:rsidR="00523102">
              <w:rPr>
                <w:sz w:val="22"/>
                <w:szCs w:val="22"/>
              </w:rPr>
              <w:t xml:space="preserve"> </w:t>
            </w:r>
            <w:r w:rsidR="007C1C72">
              <w:rPr>
                <w:sz w:val="22"/>
                <w:szCs w:val="22"/>
              </w:rPr>
              <w:t>,</w:t>
            </w:r>
            <w:r>
              <w:rPr>
                <w:sz w:val="22"/>
                <w:szCs w:val="22"/>
              </w:rPr>
              <w:t>Muzaffarpur</w:t>
            </w:r>
          </w:p>
        </w:tc>
        <w:tc>
          <w:tcPr>
            <w:tcW w:w="3985" w:type="dxa"/>
            <w:tcBorders>
              <w:top w:val="single" w:sz="4" w:space="0" w:color="808080"/>
              <w:left w:val="single" w:sz="4" w:space="0" w:color="808080"/>
              <w:bottom w:val="single" w:sz="4" w:space="0" w:color="808080"/>
            </w:tcBorders>
            <w:shd w:val="clear" w:color="auto" w:fill="auto"/>
          </w:tcPr>
          <w:p w:rsidR="00FC5F60" w:rsidRDefault="006F5664">
            <w:pPr>
              <w:jc w:val="center"/>
              <w:rPr>
                <w:sz w:val="22"/>
                <w:szCs w:val="22"/>
              </w:rPr>
            </w:pPr>
            <w:r>
              <w:rPr>
                <w:sz w:val="22"/>
                <w:szCs w:val="22"/>
              </w:rPr>
              <w:t xml:space="preserve">Sikkim Manipal </w:t>
            </w:r>
            <w:r w:rsidR="007C1C72">
              <w:rPr>
                <w:sz w:val="22"/>
                <w:szCs w:val="22"/>
              </w:rPr>
              <w:t>University, Manipal(Sikkim</w:t>
            </w:r>
            <w:r>
              <w:rPr>
                <w:sz w:val="22"/>
                <w:szCs w:val="22"/>
              </w:rPr>
              <w:t>)</w:t>
            </w:r>
          </w:p>
        </w:tc>
        <w:tc>
          <w:tcPr>
            <w:tcW w:w="1052" w:type="dxa"/>
            <w:tcBorders>
              <w:top w:val="single" w:sz="4" w:space="0" w:color="808080"/>
              <w:left w:val="single" w:sz="4" w:space="0" w:color="808080"/>
              <w:bottom w:val="single" w:sz="4" w:space="0" w:color="808080"/>
            </w:tcBorders>
            <w:shd w:val="clear" w:color="auto" w:fill="auto"/>
            <w:vAlign w:val="center"/>
          </w:tcPr>
          <w:p w:rsidR="00FC5F60" w:rsidRDefault="00523102">
            <w:pPr>
              <w:jc w:val="center"/>
              <w:rPr>
                <w:sz w:val="22"/>
                <w:szCs w:val="22"/>
              </w:rPr>
            </w:pPr>
            <w:r>
              <w:rPr>
                <w:sz w:val="22"/>
                <w:szCs w:val="22"/>
              </w:rPr>
              <w:t>201</w:t>
            </w:r>
            <w:r w:rsidR="006F5664">
              <w:rPr>
                <w:sz w:val="22"/>
                <w:szCs w:val="22"/>
              </w:rPr>
              <w:t>1</w:t>
            </w:r>
          </w:p>
        </w:tc>
        <w:tc>
          <w:tcPr>
            <w:tcW w:w="1112" w:type="dxa"/>
            <w:tcBorders>
              <w:top w:val="single" w:sz="4" w:space="0" w:color="808080"/>
              <w:left w:val="single" w:sz="4" w:space="0" w:color="808080"/>
              <w:bottom w:val="single" w:sz="4" w:space="0" w:color="808080"/>
              <w:right w:val="single" w:sz="12" w:space="0" w:color="000000"/>
            </w:tcBorders>
            <w:shd w:val="clear" w:color="auto" w:fill="auto"/>
            <w:vAlign w:val="center"/>
          </w:tcPr>
          <w:p w:rsidR="00FC5F60" w:rsidRDefault="006F5664">
            <w:pPr>
              <w:jc w:val="center"/>
              <w:rPr>
                <w:sz w:val="22"/>
                <w:szCs w:val="22"/>
              </w:rPr>
            </w:pPr>
            <w:r>
              <w:rPr>
                <w:sz w:val="22"/>
                <w:szCs w:val="22"/>
              </w:rPr>
              <w:t>68</w:t>
            </w:r>
            <w:r w:rsidR="00523102">
              <w:rPr>
                <w:sz w:val="22"/>
                <w:szCs w:val="22"/>
              </w:rPr>
              <w:t xml:space="preserve"> %</w:t>
            </w:r>
          </w:p>
          <w:p w:rsidR="00FC5F60" w:rsidRDefault="00FC5F60">
            <w:pPr>
              <w:jc w:val="center"/>
              <w:rPr>
                <w:sz w:val="22"/>
                <w:szCs w:val="22"/>
              </w:rPr>
            </w:pPr>
          </w:p>
        </w:tc>
      </w:tr>
    </w:tbl>
    <w:p w:rsidR="00FC5F60" w:rsidRDefault="00FC5F60">
      <w:pPr>
        <w:tabs>
          <w:tab w:val="left" w:pos="540"/>
        </w:tabs>
        <w:ind w:left="720" w:hanging="720"/>
        <w:jc w:val="both"/>
        <w:rPr>
          <w:b/>
          <w:u w:val="single"/>
        </w:rPr>
      </w:pPr>
    </w:p>
    <w:p w:rsidR="00FC5F60" w:rsidRDefault="00523102">
      <w:pPr>
        <w:pBdr>
          <w:bottom w:val="single" w:sz="6" w:space="2" w:color="000000"/>
        </w:pBdr>
        <w:shd w:val="clear" w:color="auto" w:fill="E5E5E5"/>
        <w:spacing w:after="120"/>
        <w:ind w:right="-155"/>
        <w:jc w:val="center"/>
      </w:pPr>
      <w:r>
        <w:rPr>
          <w:b/>
          <w:bCs/>
          <w:sz w:val="22"/>
          <w:szCs w:val="22"/>
        </w:rPr>
        <w:t>Personal Details</w:t>
      </w:r>
    </w:p>
    <w:p w:rsidR="00FC5F60" w:rsidRDefault="00523102">
      <w:pPr>
        <w:pStyle w:val="ListParagraph"/>
        <w:tabs>
          <w:tab w:val="left" w:pos="720"/>
          <w:tab w:val="left" w:pos="1440"/>
          <w:tab w:val="left" w:pos="2160"/>
          <w:tab w:val="left" w:pos="2880"/>
          <w:tab w:val="left" w:pos="3600"/>
          <w:tab w:val="left" w:pos="4320"/>
          <w:tab w:val="left" w:pos="5641"/>
        </w:tabs>
        <w:ind w:left="0"/>
        <w:jc w:val="both"/>
        <w:rPr>
          <w:sz w:val="22"/>
          <w:szCs w:val="22"/>
        </w:rPr>
      </w:pPr>
      <w:r>
        <w:tab/>
      </w:r>
      <w:r>
        <w:rPr>
          <w:b/>
        </w:rPr>
        <w:tab/>
      </w:r>
    </w:p>
    <w:p w:rsidR="00FC5F60" w:rsidRDefault="00523102">
      <w:pPr>
        <w:pStyle w:val="NoSpacing"/>
        <w:rPr>
          <w:sz w:val="22"/>
          <w:szCs w:val="22"/>
        </w:rPr>
      </w:pPr>
      <w:r>
        <w:rPr>
          <w:sz w:val="22"/>
          <w:szCs w:val="22"/>
        </w:rPr>
        <w:t>Father name</w:t>
      </w:r>
      <w:r>
        <w:rPr>
          <w:sz w:val="22"/>
          <w:szCs w:val="22"/>
        </w:rPr>
        <w:tab/>
        <w:t xml:space="preserve">         </w:t>
      </w:r>
      <w:r>
        <w:rPr>
          <w:sz w:val="22"/>
          <w:szCs w:val="22"/>
        </w:rPr>
        <w:tab/>
      </w:r>
      <w:r>
        <w:rPr>
          <w:sz w:val="22"/>
          <w:szCs w:val="22"/>
        </w:rPr>
        <w:tab/>
        <w:t xml:space="preserve">: </w:t>
      </w:r>
      <w:r w:rsidR="006F5664">
        <w:rPr>
          <w:sz w:val="22"/>
          <w:szCs w:val="22"/>
        </w:rPr>
        <w:t>Md Rais Alam</w:t>
      </w:r>
    </w:p>
    <w:p w:rsidR="00FC5F60" w:rsidRDefault="00523102">
      <w:pPr>
        <w:pStyle w:val="NoSpacing"/>
        <w:rPr>
          <w:sz w:val="22"/>
          <w:szCs w:val="22"/>
        </w:rPr>
      </w:pPr>
      <w:r>
        <w:rPr>
          <w:sz w:val="22"/>
          <w:szCs w:val="22"/>
        </w:rPr>
        <w:t>Nationality</w:t>
      </w:r>
      <w:r>
        <w:rPr>
          <w:sz w:val="22"/>
          <w:szCs w:val="22"/>
        </w:rPr>
        <w:tab/>
      </w:r>
      <w:r>
        <w:rPr>
          <w:sz w:val="22"/>
          <w:szCs w:val="22"/>
        </w:rPr>
        <w:tab/>
      </w:r>
      <w:r>
        <w:rPr>
          <w:sz w:val="22"/>
          <w:szCs w:val="22"/>
        </w:rPr>
        <w:tab/>
        <w:t>: Indian</w:t>
      </w:r>
    </w:p>
    <w:p w:rsidR="00FC5F60" w:rsidRDefault="00523102">
      <w:pPr>
        <w:pStyle w:val="NoSpacing"/>
        <w:rPr>
          <w:sz w:val="22"/>
          <w:szCs w:val="22"/>
        </w:rPr>
      </w:pPr>
      <w:r>
        <w:rPr>
          <w:sz w:val="22"/>
          <w:szCs w:val="22"/>
        </w:rPr>
        <w:t>Date of Birth</w:t>
      </w:r>
      <w:r>
        <w:rPr>
          <w:sz w:val="22"/>
          <w:szCs w:val="22"/>
        </w:rPr>
        <w:tab/>
      </w:r>
      <w:r>
        <w:rPr>
          <w:sz w:val="22"/>
          <w:szCs w:val="22"/>
        </w:rPr>
        <w:tab/>
      </w:r>
      <w:r>
        <w:rPr>
          <w:sz w:val="22"/>
          <w:szCs w:val="22"/>
        </w:rPr>
        <w:tab/>
        <w:t xml:space="preserve">: </w:t>
      </w:r>
      <w:r w:rsidR="006F5664">
        <w:rPr>
          <w:sz w:val="22"/>
          <w:szCs w:val="22"/>
        </w:rPr>
        <w:t>1</w:t>
      </w:r>
      <w:r w:rsidR="006F5664" w:rsidRPr="006F5664">
        <w:rPr>
          <w:sz w:val="22"/>
          <w:szCs w:val="22"/>
          <w:vertAlign w:val="superscript"/>
        </w:rPr>
        <w:t>st</w:t>
      </w:r>
      <w:r w:rsidR="006F5664">
        <w:rPr>
          <w:sz w:val="22"/>
          <w:szCs w:val="22"/>
        </w:rPr>
        <w:t xml:space="preserve"> </w:t>
      </w:r>
      <w:r>
        <w:rPr>
          <w:sz w:val="22"/>
          <w:szCs w:val="22"/>
        </w:rPr>
        <w:t>Dec 1990</w:t>
      </w:r>
    </w:p>
    <w:p w:rsidR="00FC5F60" w:rsidRDefault="00523102">
      <w:pPr>
        <w:pStyle w:val="NoSpacing"/>
        <w:rPr>
          <w:sz w:val="22"/>
          <w:szCs w:val="22"/>
        </w:rPr>
      </w:pPr>
      <w:r>
        <w:rPr>
          <w:sz w:val="22"/>
          <w:szCs w:val="22"/>
        </w:rPr>
        <w:t>Languages</w:t>
      </w:r>
      <w:r>
        <w:rPr>
          <w:sz w:val="22"/>
          <w:szCs w:val="22"/>
        </w:rPr>
        <w:tab/>
      </w:r>
      <w:r>
        <w:rPr>
          <w:sz w:val="22"/>
          <w:szCs w:val="22"/>
        </w:rPr>
        <w:tab/>
      </w:r>
      <w:r>
        <w:rPr>
          <w:sz w:val="22"/>
          <w:szCs w:val="22"/>
        </w:rPr>
        <w:tab/>
        <w:t>: English, Hindi, Urdu</w:t>
      </w:r>
    </w:p>
    <w:p w:rsidR="00523102" w:rsidRDefault="00523102">
      <w:pPr>
        <w:pStyle w:val="ListParagraph"/>
        <w:ind w:left="0"/>
      </w:pPr>
      <w:r>
        <w:rPr>
          <w:sz w:val="22"/>
          <w:szCs w:val="22"/>
        </w:rPr>
        <w:t>Strength</w:t>
      </w:r>
      <w:r>
        <w:rPr>
          <w:sz w:val="22"/>
          <w:szCs w:val="22"/>
        </w:rPr>
        <w:tab/>
      </w:r>
      <w:r>
        <w:rPr>
          <w:sz w:val="22"/>
          <w:szCs w:val="22"/>
        </w:rPr>
        <w:tab/>
      </w:r>
      <w:r>
        <w:rPr>
          <w:sz w:val="22"/>
          <w:szCs w:val="22"/>
        </w:rPr>
        <w:tab/>
        <w:t xml:space="preserve">: Self-motivated, Trustworthy, Time Management </w:t>
      </w:r>
    </w:p>
    <w:sectPr w:rsidR="00523102" w:rsidSect="00FC5F60">
      <w:pgSz w:w="12240" w:h="15840"/>
      <w:pgMar w:top="720" w:right="1000" w:bottom="1260" w:left="710" w:header="720" w:footer="720" w:gutter="0"/>
      <w:pgBorders>
        <w:top w:val="double" w:sz="4" w:space="12" w:color="000000"/>
        <w:left w:val="double" w:sz="4" w:space="21" w:color="000000"/>
        <w:bottom w:val="double" w:sz="4" w:space="31" w:color="000000"/>
        <w:right w:val="double" w:sz="4" w:space="16" w:color="00000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Droid Sans Fallback">
    <w:charset w:val="01"/>
    <w:family w:val="auto"/>
    <w:pitch w:val="variable"/>
    <w:sig w:usb0="00000000" w:usb1="00000000" w:usb2="00000000" w:usb3="00000000" w:csb0="00000000" w:csb1="00000000"/>
  </w:font>
  <w:font w:name="Lohit Marath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UI Gothic">
    <w:panose1 w:val="020B0600070205080204"/>
    <w:charset w:val="80"/>
    <w:family w:val="swiss"/>
    <w:pitch w:val="variable"/>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sz w:val="22"/>
        <w:szCs w:val="22"/>
      </w:r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sz w:val="22"/>
        <w:szCs w:val="22"/>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sz w:val="22"/>
        <w:szCs w:val="22"/>
      </w:r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0000009"/>
    <w:multiLevelType w:val="singleLevel"/>
    <w:tmpl w:val="00000009"/>
    <w:lvl w:ilvl="0">
      <w:start w:val="1"/>
      <w:numFmt w:val="bullet"/>
      <w:lvlText w:val=""/>
      <w:lvlJc w:val="left"/>
      <w:pPr>
        <w:tabs>
          <w:tab w:val="num" w:pos="720"/>
        </w:tabs>
        <w:ind w:left="720" w:hanging="360"/>
      </w:pPr>
      <w:rPr>
        <w:rFonts w:ascii="Symbol" w:hAnsi="Symbol" w:cs="Wingdings"/>
        <w:sz w:val="20"/>
        <w:szCs w:val="20"/>
      </w:rPr>
    </w:lvl>
  </w:abstractNum>
  <w:abstractNum w:abstractNumId="5">
    <w:nsid w:val="48EF2DFE"/>
    <w:multiLevelType w:val="hybridMultilevel"/>
    <w:tmpl w:val="6E02A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4C94D58"/>
    <w:multiLevelType w:val="hybridMultilevel"/>
    <w:tmpl w:val="4B22DD96"/>
    <w:lvl w:ilvl="0" w:tplc="46AEF81C">
      <w:start w:val="1"/>
      <w:numFmt w:val="bullet"/>
      <w:pStyle w:val="Normal12p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9619F"/>
    <w:rsid w:val="00016DE4"/>
    <w:rsid w:val="000A4F05"/>
    <w:rsid w:val="0017092E"/>
    <w:rsid w:val="003451C2"/>
    <w:rsid w:val="00523102"/>
    <w:rsid w:val="00693C41"/>
    <w:rsid w:val="006947E2"/>
    <w:rsid w:val="006F5664"/>
    <w:rsid w:val="007C1C72"/>
    <w:rsid w:val="00C94D4A"/>
    <w:rsid w:val="00C9619F"/>
    <w:rsid w:val="00CB52ED"/>
    <w:rsid w:val="00CD76A2"/>
    <w:rsid w:val="00D16304"/>
    <w:rsid w:val="00FC5F6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F60"/>
    <w:pPr>
      <w:suppressAutoHyphens/>
    </w:pPr>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C5F60"/>
    <w:rPr>
      <w:rFonts w:ascii="Symbol" w:hAnsi="Symbol" w:cs="Symbol"/>
      <w:sz w:val="22"/>
      <w:szCs w:val="22"/>
    </w:rPr>
  </w:style>
  <w:style w:type="character" w:customStyle="1" w:styleId="WW8Num2z0">
    <w:name w:val="WW8Num2z0"/>
    <w:rsid w:val="00FC5F60"/>
    <w:rPr>
      <w:rFonts w:ascii="Symbol" w:hAnsi="Symbol" w:cs="Symbol"/>
      <w:sz w:val="22"/>
      <w:szCs w:val="22"/>
    </w:rPr>
  </w:style>
  <w:style w:type="character" w:customStyle="1" w:styleId="WW8Num3z0">
    <w:name w:val="WW8Num3z0"/>
    <w:rsid w:val="00FC5F60"/>
    <w:rPr>
      <w:rFonts w:ascii="Symbol" w:hAnsi="Symbol" w:cs="Symbol"/>
      <w:sz w:val="22"/>
      <w:szCs w:val="22"/>
    </w:rPr>
  </w:style>
  <w:style w:type="character" w:customStyle="1" w:styleId="WW8Num4z0">
    <w:name w:val="WW8Num4z0"/>
    <w:rsid w:val="00FC5F60"/>
  </w:style>
  <w:style w:type="character" w:customStyle="1" w:styleId="WW8Num4z1">
    <w:name w:val="WW8Num4z1"/>
    <w:rsid w:val="00FC5F60"/>
  </w:style>
  <w:style w:type="character" w:customStyle="1" w:styleId="WW8Num4z2">
    <w:name w:val="WW8Num4z2"/>
    <w:rsid w:val="00FC5F60"/>
  </w:style>
  <w:style w:type="character" w:customStyle="1" w:styleId="WW8Num4z3">
    <w:name w:val="WW8Num4z3"/>
    <w:rsid w:val="00FC5F60"/>
  </w:style>
  <w:style w:type="character" w:customStyle="1" w:styleId="WW8Num4z4">
    <w:name w:val="WW8Num4z4"/>
    <w:rsid w:val="00FC5F60"/>
  </w:style>
  <w:style w:type="character" w:customStyle="1" w:styleId="WW8Num4z5">
    <w:name w:val="WW8Num4z5"/>
    <w:rsid w:val="00FC5F60"/>
  </w:style>
  <w:style w:type="character" w:customStyle="1" w:styleId="WW8Num4z6">
    <w:name w:val="WW8Num4z6"/>
    <w:rsid w:val="00FC5F60"/>
  </w:style>
  <w:style w:type="character" w:customStyle="1" w:styleId="WW8Num4z7">
    <w:name w:val="WW8Num4z7"/>
    <w:rsid w:val="00FC5F60"/>
  </w:style>
  <w:style w:type="character" w:customStyle="1" w:styleId="WW8Num4z8">
    <w:name w:val="WW8Num4z8"/>
    <w:rsid w:val="00FC5F60"/>
  </w:style>
  <w:style w:type="character" w:customStyle="1" w:styleId="WW8Num1z1">
    <w:name w:val="WW8Num1z1"/>
    <w:rsid w:val="00FC5F60"/>
    <w:rPr>
      <w:rFonts w:ascii="Courier New" w:hAnsi="Courier New" w:cs="Courier New"/>
    </w:rPr>
  </w:style>
  <w:style w:type="character" w:customStyle="1" w:styleId="WW8Num1z2">
    <w:name w:val="WW8Num1z2"/>
    <w:rsid w:val="00FC5F60"/>
    <w:rPr>
      <w:rFonts w:ascii="Wingdings" w:hAnsi="Wingdings" w:cs="Wingdings"/>
    </w:rPr>
  </w:style>
  <w:style w:type="character" w:customStyle="1" w:styleId="WW8Num1z3">
    <w:name w:val="WW8Num1z3"/>
    <w:rsid w:val="00FC5F60"/>
    <w:rPr>
      <w:rFonts w:ascii="Symbol" w:hAnsi="Symbol" w:cs="Symbol"/>
    </w:rPr>
  </w:style>
  <w:style w:type="character" w:customStyle="1" w:styleId="WW8Num2z1">
    <w:name w:val="WW8Num2z1"/>
    <w:rsid w:val="00FC5F60"/>
    <w:rPr>
      <w:rFonts w:ascii="Courier New" w:hAnsi="Courier New" w:cs="Courier New"/>
    </w:rPr>
  </w:style>
  <w:style w:type="character" w:customStyle="1" w:styleId="WW8Num2z2">
    <w:name w:val="WW8Num2z2"/>
    <w:rsid w:val="00FC5F60"/>
    <w:rPr>
      <w:rFonts w:ascii="Wingdings" w:hAnsi="Wingdings" w:cs="Wingdings"/>
    </w:rPr>
  </w:style>
  <w:style w:type="character" w:customStyle="1" w:styleId="WW8Num3z1">
    <w:name w:val="WW8Num3z1"/>
    <w:rsid w:val="00FC5F60"/>
    <w:rPr>
      <w:rFonts w:ascii="Courier New" w:hAnsi="Courier New" w:cs="Arial"/>
    </w:rPr>
  </w:style>
  <w:style w:type="character" w:customStyle="1" w:styleId="WW8Num3z2">
    <w:name w:val="WW8Num3z2"/>
    <w:rsid w:val="00FC5F60"/>
    <w:rPr>
      <w:rFonts w:ascii="Wingdings" w:hAnsi="Wingdings" w:cs="Wingdings"/>
    </w:rPr>
  </w:style>
  <w:style w:type="character" w:customStyle="1" w:styleId="WW8Num3z3">
    <w:name w:val="WW8Num3z3"/>
    <w:rsid w:val="00FC5F60"/>
    <w:rPr>
      <w:rFonts w:ascii="Symbol" w:hAnsi="Symbol" w:cs="Symbol"/>
    </w:rPr>
  </w:style>
  <w:style w:type="character" w:customStyle="1" w:styleId="WW8Num5z0">
    <w:name w:val="WW8Num5z0"/>
    <w:rsid w:val="00FC5F60"/>
    <w:rPr>
      <w:rFonts w:ascii="Symbol" w:hAnsi="Symbol" w:cs="Symbol"/>
    </w:rPr>
  </w:style>
  <w:style w:type="character" w:customStyle="1" w:styleId="WW8Num5z1">
    <w:name w:val="WW8Num5z1"/>
    <w:rsid w:val="00FC5F60"/>
    <w:rPr>
      <w:rFonts w:ascii="Courier New" w:hAnsi="Courier New" w:cs="Courier New"/>
    </w:rPr>
  </w:style>
  <w:style w:type="character" w:customStyle="1" w:styleId="WW8Num5z2">
    <w:name w:val="WW8Num5z2"/>
    <w:rsid w:val="00FC5F60"/>
    <w:rPr>
      <w:rFonts w:ascii="Wingdings" w:hAnsi="Wingdings" w:cs="Wingdings"/>
    </w:rPr>
  </w:style>
  <w:style w:type="character" w:customStyle="1" w:styleId="WW8Num6z0">
    <w:name w:val="WW8Num6z0"/>
    <w:rsid w:val="00FC5F60"/>
    <w:rPr>
      <w:rFonts w:ascii="Symbol" w:hAnsi="Symbol" w:cs="Symbol"/>
    </w:rPr>
  </w:style>
  <w:style w:type="character" w:customStyle="1" w:styleId="WW8Num6z1">
    <w:name w:val="WW8Num6z1"/>
    <w:rsid w:val="00FC5F60"/>
    <w:rPr>
      <w:rFonts w:ascii="Courier New" w:hAnsi="Courier New" w:cs="Courier New"/>
    </w:rPr>
  </w:style>
  <w:style w:type="character" w:customStyle="1" w:styleId="WW8Num6z2">
    <w:name w:val="WW8Num6z2"/>
    <w:rsid w:val="00FC5F60"/>
    <w:rPr>
      <w:rFonts w:ascii="Wingdings" w:hAnsi="Wingdings" w:cs="Wingdings"/>
    </w:rPr>
  </w:style>
  <w:style w:type="character" w:customStyle="1" w:styleId="WW8Num7z0">
    <w:name w:val="WW8Num7z0"/>
    <w:rsid w:val="00FC5F60"/>
    <w:rPr>
      <w:rFonts w:ascii="Symbol" w:hAnsi="Symbol" w:cs="Symbol"/>
    </w:rPr>
  </w:style>
  <w:style w:type="character" w:customStyle="1" w:styleId="WW8Num7z1">
    <w:name w:val="WW8Num7z1"/>
    <w:rsid w:val="00FC5F60"/>
    <w:rPr>
      <w:rFonts w:ascii="Courier New" w:hAnsi="Courier New" w:cs="Courier New"/>
    </w:rPr>
  </w:style>
  <w:style w:type="character" w:customStyle="1" w:styleId="WW8Num7z2">
    <w:name w:val="WW8Num7z2"/>
    <w:rsid w:val="00FC5F60"/>
    <w:rPr>
      <w:rFonts w:ascii="Wingdings" w:hAnsi="Wingdings" w:cs="Wingdings"/>
    </w:rPr>
  </w:style>
  <w:style w:type="character" w:customStyle="1" w:styleId="WW8Num8z0">
    <w:name w:val="WW8Num8z0"/>
    <w:rsid w:val="00FC5F60"/>
    <w:rPr>
      <w:rFonts w:ascii="Symbol" w:hAnsi="Symbol" w:cs="Symbol"/>
    </w:rPr>
  </w:style>
  <w:style w:type="character" w:customStyle="1" w:styleId="WW8Num8z1">
    <w:name w:val="WW8Num8z1"/>
    <w:rsid w:val="00FC5F60"/>
    <w:rPr>
      <w:rFonts w:ascii="Courier New" w:hAnsi="Courier New" w:cs="Courier New"/>
    </w:rPr>
  </w:style>
  <w:style w:type="character" w:customStyle="1" w:styleId="WW8Num8z2">
    <w:name w:val="WW8Num8z2"/>
    <w:rsid w:val="00FC5F60"/>
    <w:rPr>
      <w:rFonts w:ascii="Wingdings" w:hAnsi="Wingdings" w:cs="Wingdings"/>
    </w:rPr>
  </w:style>
  <w:style w:type="character" w:customStyle="1" w:styleId="WW8Num9z0">
    <w:name w:val="WW8Num9z0"/>
    <w:rsid w:val="00FC5F60"/>
    <w:rPr>
      <w:rFonts w:ascii="Symbol" w:hAnsi="Symbol" w:cs="Symbol"/>
    </w:rPr>
  </w:style>
  <w:style w:type="character" w:customStyle="1" w:styleId="WW8Num9z1">
    <w:name w:val="WW8Num9z1"/>
    <w:rsid w:val="00FC5F60"/>
    <w:rPr>
      <w:rFonts w:ascii="Courier New" w:hAnsi="Courier New" w:cs="Courier New"/>
    </w:rPr>
  </w:style>
  <w:style w:type="character" w:customStyle="1" w:styleId="WW8Num9z2">
    <w:name w:val="WW8Num9z2"/>
    <w:rsid w:val="00FC5F60"/>
    <w:rPr>
      <w:rFonts w:ascii="Wingdings" w:hAnsi="Wingdings" w:cs="Wingdings"/>
    </w:rPr>
  </w:style>
  <w:style w:type="character" w:customStyle="1" w:styleId="WW8Num10z0">
    <w:name w:val="WW8Num10z0"/>
    <w:rsid w:val="00FC5F60"/>
    <w:rPr>
      <w:rFonts w:ascii="Times New Roman" w:hAnsi="Times New Roman" w:cs="Times New Roman"/>
      <w:sz w:val="24"/>
      <w:szCs w:val="24"/>
    </w:rPr>
  </w:style>
  <w:style w:type="character" w:customStyle="1" w:styleId="WW8Num10z1">
    <w:name w:val="WW8Num10z1"/>
    <w:rsid w:val="00FC5F60"/>
    <w:rPr>
      <w:rFonts w:ascii="Courier New" w:hAnsi="Courier New" w:cs="Courier New"/>
    </w:rPr>
  </w:style>
  <w:style w:type="character" w:customStyle="1" w:styleId="WW8Num10z2">
    <w:name w:val="WW8Num10z2"/>
    <w:rsid w:val="00FC5F60"/>
    <w:rPr>
      <w:rFonts w:ascii="Wingdings" w:hAnsi="Wingdings" w:cs="Wingdings"/>
    </w:rPr>
  </w:style>
  <w:style w:type="character" w:customStyle="1" w:styleId="WW8Num10z3">
    <w:name w:val="WW8Num10z3"/>
    <w:rsid w:val="00FC5F60"/>
    <w:rPr>
      <w:rFonts w:ascii="Symbol" w:hAnsi="Symbol" w:cs="Symbol"/>
    </w:rPr>
  </w:style>
  <w:style w:type="character" w:customStyle="1" w:styleId="WW8Num11z0">
    <w:name w:val="WW8Num11z0"/>
    <w:rsid w:val="00FC5F60"/>
    <w:rPr>
      <w:rFonts w:ascii="Symbol" w:hAnsi="Symbol" w:cs="Symbol"/>
    </w:rPr>
  </w:style>
  <w:style w:type="character" w:customStyle="1" w:styleId="WW8Num11z1">
    <w:name w:val="WW8Num11z1"/>
    <w:rsid w:val="00FC5F60"/>
    <w:rPr>
      <w:rFonts w:ascii="Courier New" w:hAnsi="Courier New" w:cs="Courier New"/>
    </w:rPr>
  </w:style>
  <w:style w:type="character" w:customStyle="1" w:styleId="WW8Num11z2">
    <w:name w:val="WW8Num11z2"/>
    <w:rsid w:val="00FC5F60"/>
    <w:rPr>
      <w:rFonts w:ascii="Wingdings" w:hAnsi="Wingdings" w:cs="Wingdings"/>
    </w:rPr>
  </w:style>
  <w:style w:type="character" w:customStyle="1" w:styleId="apple-style-span">
    <w:name w:val="apple-style-span"/>
    <w:basedOn w:val="DefaultParagraphFont"/>
    <w:rsid w:val="00FC5F60"/>
  </w:style>
  <w:style w:type="character" w:customStyle="1" w:styleId="apple-converted-space">
    <w:name w:val="apple-converted-space"/>
    <w:basedOn w:val="DefaultParagraphFont"/>
    <w:rsid w:val="00FC5F60"/>
  </w:style>
  <w:style w:type="character" w:customStyle="1" w:styleId="SubtitleChar">
    <w:name w:val="Subtitle Char"/>
    <w:basedOn w:val="DefaultParagraphFont"/>
    <w:rsid w:val="00FC5F60"/>
    <w:rPr>
      <w:rFonts w:ascii="Cambria" w:eastAsia="Times New Roman" w:hAnsi="Cambria" w:cs="Cambria"/>
      <w:sz w:val="24"/>
      <w:szCs w:val="24"/>
    </w:rPr>
  </w:style>
  <w:style w:type="character" w:customStyle="1" w:styleId="BodyTextChar">
    <w:name w:val="Body Text Char"/>
    <w:basedOn w:val="DefaultParagraphFont"/>
    <w:rsid w:val="00FC5F60"/>
    <w:rPr>
      <w:rFonts w:ascii="Arial" w:eastAsia="Times New Roman" w:hAnsi="Arial" w:cs="Arial"/>
      <w:sz w:val="24"/>
      <w:szCs w:val="24"/>
    </w:rPr>
  </w:style>
  <w:style w:type="character" w:customStyle="1" w:styleId="NoSpacingChar">
    <w:name w:val="No Spacing Char"/>
    <w:basedOn w:val="DefaultParagraphFont"/>
    <w:rsid w:val="00FC5F60"/>
    <w:rPr>
      <w:rFonts w:ascii="Times New Roman" w:eastAsia="Times New Roman" w:hAnsi="Times New Roman" w:cs="Times New Roman"/>
      <w:sz w:val="24"/>
      <w:szCs w:val="24"/>
    </w:rPr>
  </w:style>
  <w:style w:type="character" w:customStyle="1" w:styleId="NumberingSymbols">
    <w:name w:val="Numbering Symbols"/>
    <w:rsid w:val="00FC5F60"/>
  </w:style>
  <w:style w:type="character" w:styleId="Strong">
    <w:name w:val="Strong"/>
    <w:qFormat/>
    <w:rsid w:val="00FC5F60"/>
    <w:rPr>
      <w:b/>
      <w:bCs/>
    </w:rPr>
  </w:style>
  <w:style w:type="paragraph" w:customStyle="1" w:styleId="Heading">
    <w:name w:val="Heading"/>
    <w:basedOn w:val="Normal"/>
    <w:next w:val="BodyText"/>
    <w:rsid w:val="00FC5F60"/>
    <w:pPr>
      <w:keepNext/>
      <w:spacing w:before="240" w:after="120"/>
    </w:pPr>
    <w:rPr>
      <w:rFonts w:ascii="Liberation Sans" w:eastAsia="Droid Sans Fallback" w:hAnsi="Liberation Sans" w:cs="Lohit Marathi"/>
      <w:sz w:val="28"/>
      <w:szCs w:val="28"/>
    </w:rPr>
  </w:style>
  <w:style w:type="paragraph" w:styleId="BodyText">
    <w:name w:val="Body Text"/>
    <w:basedOn w:val="Normal"/>
    <w:rsid w:val="00FC5F60"/>
    <w:pPr>
      <w:spacing w:line="360" w:lineRule="auto"/>
      <w:jc w:val="both"/>
    </w:pPr>
    <w:rPr>
      <w:rFonts w:ascii="Arial" w:hAnsi="Arial" w:cs="Arial"/>
    </w:rPr>
  </w:style>
  <w:style w:type="paragraph" w:styleId="List">
    <w:name w:val="List"/>
    <w:basedOn w:val="BodyText"/>
    <w:rsid w:val="00FC5F60"/>
    <w:rPr>
      <w:rFonts w:cs="Lohit Marathi"/>
    </w:rPr>
  </w:style>
  <w:style w:type="paragraph" w:styleId="Caption">
    <w:name w:val="caption"/>
    <w:basedOn w:val="Normal"/>
    <w:qFormat/>
    <w:rsid w:val="00FC5F60"/>
    <w:pPr>
      <w:suppressLineNumbers/>
      <w:spacing w:before="120" w:after="120"/>
    </w:pPr>
    <w:rPr>
      <w:rFonts w:cs="Lohit Marathi"/>
      <w:i/>
      <w:iCs/>
    </w:rPr>
  </w:style>
  <w:style w:type="paragraph" w:customStyle="1" w:styleId="Index">
    <w:name w:val="Index"/>
    <w:basedOn w:val="Normal"/>
    <w:rsid w:val="00FC5F60"/>
    <w:pPr>
      <w:suppressLineNumbers/>
    </w:pPr>
    <w:rPr>
      <w:rFonts w:cs="Lohit Marathi"/>
    </w:rPr>
  </w:style>
  <w:style w:type="paragraph" w:styleId="ListParagraph">
    <w:name w:val="List Paragraph"/>
    <w:basedOn w:val="Normal"/>
    <w:uiPriority w:val="34"/>
    <w:qFormat/>
    <w:rsid w:val="00FC5F60"/>
    <w:pPr>
      <w:ind w:left="720"/>
      <w:contextualSpacing/>
    </w:pPr>
  </w:style>
  <w:style w:type="paragraph" w:styleId="Subtitle">
    <w:name w:val="Subtitle"/>
    <w:basedOn w:val="Normal"/>
    <w:next w:val="Normal"/>
    <w:qFormat/>
    <w:rsid w:val="00FC5F60"/>
    <w:pPr>
      <w:spacing w:after="60"/>
      <w:jc w:val="center"/>
    </w:pPr>
    <w:rPr>
      <w:rFonts w:ascii="Cambria" w:hAnsi="Cambria" w:cs="Cambria"/>
    </w:rPr>
  </w:style>
  <w:style w:type="paragraph" w:styleId="NoSpacing">
    <w:name w:val="No Spacing"/>
    <w:basedOn w:val="Normal"/>
    <w:qFormat/>
    <w:rsid w:val="00FC5F60"/>
  </w:style>
  <w:style w:type="paragraph" w:customStyle="1" w:styleId="TableContents">
    <w:name w:val="Table Contents"/>
    <w:basedOn w:val="Normal"/>
    <w:rsid w:val="00FC5F60"/>
    <w:pPr>
      <w:suppressLineNumbers/>
    </w:pPr>
  </w:style>
  <w:style w:type="paragraph" w:customStyle="1" w:styleId="TableHeading">
    <w:name w:val="Table Heading"/>
    <w:basedOn w:val="TableContents"/>
    <w:rsid w:val="00FC5F60"/>
    <w:pPr>
      <w:jc w:val="center"/>
    </w:pPr>
    <w:rPr>
      <w:b/>
      <w:bCs/>
    </w:rPr>
  </w:style>
  <w:style w:type="paragraph" w:customStyle="1" w:styleId="Normal12pt">
    <w:name w:val="Normal + 12 pt"/>
    <w:basedOn w:val="Normal"/>
    <w:rsid w:val="000A4F05"/>
    <w:pPr>
      <w:numPr>
        <w:numId w:val="6"/>
      </w:numPr>
      <w:suppressAutoHyphens w:val="0"/>
      <w:spacing w:line="360" w:lineRule="auto"/>
      <w:jc w:val="both"/>
    </w:pPr>
    <w:rPr>
      <w:lang w:eastAsia="en-US"/>
    </w:rPr>
  </w:style>
  <w:style w:type="paragraph" w:customStyle="1" w:styleId="Default">
    <w:name w:val="Default"/>
    <w:rsid w:val="000A4F05"/>
    <w:pPr>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Successful</dc:creator>
  <cp:lastModifiedBy>MD HABIBULLAH</cp:lastModifiedBy>
  <cp:revision>10</cp:revision>
  <cp:lastPrinted>1601-01-01T00:00:00Z</cp:lastPrinted>
  <dcterms:created xsi:type="dcterms:W3CDTF">2019-02-25T19:03:00Z</dcterms:created>
  <dcterms:modified xsi:type="dcterms:W3CDTF">2019-03-01T17:39:00Z</dcterms:modified>
</cp:coreProperties>
</file>